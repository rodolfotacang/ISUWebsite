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B9" w:rsidRDefault="005100AE">
      <w:pPr>
        <w:rPr>
          <w:rStyle w:val="Strong"/>
          <w:rFonts w:ascii="Helvetica" w:hAnsi="Helvetica" w:cs="Helvetica"/>
          <w:color w:val="0A0A0A"/>
          <w:u w:val="single"/>
          <w:shd w:val="clear" w:color="auto" w:fill="FFFFFF"/>
        </w:rPr>
      </w:pPr>
      <w:r>
        <w:rPr>
          <w:rStyle w:val="Strong"/>
          <w:rFonts w:ascii="Helvetica" w:hAnsi="Helvetica" w:cs="Helvetica"/>
          <w:color w:val="0A0A0A"/>
          <w:u w:val="single"/>
          <w:shd w:val="clear" w:color="auto" w:fill="FFFFFF"/>
        </w:rPr>
        <w:t>COLLEGE OF COMPUTING STUDIES, INFORMATION AND COMMUNICATION TECHNOLOGY</w:t>
      </w:r>
      <w:r>
        <w:rPr>
          <w:rStyle w:val="Strong"/>
          <w:rFonts w:ascii="Helvetica" w:hAnsi="Helvetica" w:cs="Helvetica"/>
          <w:color w:val="0A0A0A"/>
          <w:u w:val="single"/>
          <w:shd w:val="clear" w:color="auto" w:fill="FFFFFF"/>
        </w:rPr>
        <w:t xml:space="preserve"> (CCSICT)</w:t>
      </w:r>
    </w:p>
    <w:p w:rsidR="005100AE" w:rsidRDefault="005100AE">
      <w:pPr>
        <w:rPr>
          <w:rStyle w:val="Strong"/>
          <w:rFonts w:ascii="Helvetica" w:hAnsi="Helvetica" w:cs="Helvetica"/>
          <w:color w:val="0A0A0A"/>
          <w:u w:val="single"/>
          <w:shd w:val="clear" w:color="auto" w:fill="FFFFFF"/>
        </w:rPr>
      </w:pPr>
      <w:r>
        <w:rPr>
          <w:rStyle w:val="Strong"/>
          <w:rFonts w:ascii="Helvetica" w:hAnsi="Helvetica" w:cs="Helvetica"/>
          <w:color w:val="0A0A0A"/>
          <w:u w:val="single"/>
          <w:shd w:val="clear" w:color="auto" w:fill="FFFFFF"/>
        </w:rPr>
        <w:t>COLLEGE GOAL</w:t>
      </w:r>
    </w:p>
    <w:p w:rsidR="005100AE" w:rsidRDefault="005100AE" w:rsidP="005100AE">
      <w:r w:rsidRPr="005100AE">
        <w:t xml:space="preserve">In line with the Isabela State University’s vision and mission to be the University of first choice, the College of Computing Studies, Information and Communication Technology is committed to: </w:t>
      </w:r>
    </w:p>
    <w:p w:rsidR="005100AE" w:rsidRDefault="005100AE" w:rsidP="005100AE">
      <w:r w:rsidRPr="005100AE">
        <w:t xml:space="preserve">1. Provide future IT and Engineering professionals with the required industry standard skillset and competencies using current relevant curricula; </w:t>
      </w:r>
    </w:p>
    <w:p w:rsidR="005100AE" w:rsidRDefault="005100AE" w:rsidP="005100AE">
      <w:r w:rsidRPr="005100AE">
        <w:t xml:space="preserve">2. Develop a research-oriented graduates equipped with theoretical and technical expertise to produce a publishable research output needed by the community; </w:t>
      </w:r>
    </w:p>
    <w:p w:rsidR="005100AE" w:rsidRDefault="005100AE" w:rsidP="005100AE">
      <w:r w:rsidRPr="005100AE">
        <w:t xml:space="preserve">3. Give actual training experiences in community development through extension and outreach activities; and </w:t>
      </w:r>
    </w:p>
    <w:p w:rsidR="005100AE" w:rsidRDefault="005100AE" w:rsidP="005100AE">
      <w:r w:rsidRPr="005100AE">
        <w:t>4. Produce technologically oriented, globally competent and effective IT and Engineering graduates imbued with moral values.</w:t>
      </w:r>
    </w:p>
    <w:p w:rsidR="005100AE" w:rsidRDefault="005100AE" w:rsidP="005100AE">
      <w:pPr>
        <w:rPr>
          <w:b/>
          <w:bCs/>
        </w:rPr>
      </w:pPr>
      <w:r>
        <w:rPr>
          <w:b/>
          <w:bCs/>
          <w:lang w:val="en-US"/>
        </w:rPr>
        <w:t>BACHELOR OF SCIENCE IN INFORMATION TECHNOLOGY (BSIT)</w:t>
      </w:r>
    </w:p>
    <w:p w:rsidR="005100AE" w:rsidRDefault="005100AE" w:rsidP="005100AE">
      <w:r>
        <w:rPr>
          <w:b/>
          <w:bCs/>
          <w:lang w:val="en-US"/>
        </w:rPr>
        <w:t xml:space="preserve">What Can I Do with </w:t>
      </w:r>
      <w:proofErr w:type="spellStart"/>
      <w:proofErr w:type="gramStart"/>
      <w:r>
        <w:rPr>
          <w:b/>
          <w:bCs/>
          <w:lang w:val="en-US"/>
        </w:rPr>
        <w:t>a</w:t>
      </w:r>
      <w:proofErr w:type="spellEnd"/>
      <w:proofErr w:type="gramEnd"/>
      <w:r>
        <w:rPr>
          <w:b/>
          <w:bCs/>
          <w:lang w:val="en-US"/>
        </w:rPr>
        <w:t xml:space="preserve"> Information Technology Degree?</w:t>
      </w:r>
    </w:p>
    <w:p w:rsidR="005100AE" w:rsidRDefault="005100AE" w:rsidP="005100AE">
      <w:pPr>
        <w:pStyle w:val="ListParagraph"/>
        <w:numPr>
          <w:ilvl w:val="0"/>
          <w:numId w:val="3"/>
        </w:numPr>
      </w:pPr>
      <w:r>
        <w:t>The Bachelor of Science in Information Technology (BSIT) program is a four-year degree program which focuses on the study of computer utilization and computer software to plan, install, customize, operate, manage, administer and maintain information technology infrastructure. It likewise deals with the design and development of computer-based information systems for real-world business solutions.</w:t>
      </w:r>
    </w:p>
    <w:p w:rsidR="005100AE" w:rsidRDefault="005100AE" w:rsidP="005100AE">
      <w:r>
        <w:rPr>
          <w:lang w:val="en-US"/>
        </w:rPr>
        <w:t>The program prepares students to become IT professionals with primary competencies in the areas of systems analysis and design, applications development, database administration, network administration, and systems implementation and maintenance.</w:t>
      </w:r>
    </w:p>
    <w:p w:rsidR="005100AE" w:rsidRDefault="005100AE" w:rsidP="005100AE">
      <w:pPr>
        <w:rPr>
          <w:b/>
          <w:bCs/>
        </w:rPr>
      </w:pPr>
      <w:r>
        <w:rPr>
          <w:b/>
          <w:bCs/>
          <w:lang w:val="en-US"/>
        </w:rPr>
        <w:t>What are the Possible Major Subjects to Expect in Information Technology Degree?</w:t>
      </w:r>
    </w:p>
    <w:p w:rsidR="005100AE" w:rsidRDefault="005100AE" w:rsidP="005100AE">
      <w:pPr>
        <w:pStyle w:val="ListParagraph"/>
        <w:numPr>
          <w:ilvl w:val="0"/>
          <w:numId w:val="1"/>
        </w:numPr>
      </w:pPr>
      <w:r>
        <w:t>Computer Programming</w:t>
      </w:r>
    </w:p>
    <w:p w:rsidR="005100AE" w:rsidRDefault="005100AE" w:rsidP="005100AE">
      <w:pPr>
        <w:pStyle w:val="ListParagraph"/>
        <w:numPr>
          <w:ilvl w:val="0"/>
          <w:numId w:val="1"/>
        </w:numPr>
      </w:pPr>
      <w:r>
        <w:t>Human-Computer Interaction</w:t>
      </w:r>
    </w:p>
    <w:p w:rsidR="005100AE" w:rsidRDefault="005100AE" w:rsidP="005100AE">
      <w:pPr>
        <w:pStyle w:val="ListParagraph"/>
        <w:numPr>
          <w:ilvl w:val="0"/>
          <w:numId w:val="1"/>
        </w:numPr>
      </w:pPr>
      <w:r>
        <w:t>Discrete Mathematics</w:t>
      </w:r>
    </w:p>
    <w:p w:rsidR="005100AE" w:rsidRDefault="005100AE" w:rsidP="005100AE">
      <w:pPr>
        <w:pStyle w:val="ListParagraph"/>
        <w:numPr>
          <w:ilvl w:val="0"/>
          <w:numId w:val="1"/>
        </w:numPr>
      </w:pPr>
      <w:r>
        <w:t>Data Structures and Algorithms</w:t>
      </w:r>
    </w:p>
    <w:p w:rsidR="005100AE" w:rsidRDefault="005100AE" w:rsidP="005100AE">
      <w:pPr>
        <w:pStyle w:val="ListParagraph"/>
        <w:numPr>
          <w:ilvl w:val="0"/>
          <w:numId w:val="1"/>
        </w:numPr>
      </w:pPr>
      <w:r>
        <w:t>Information Management</w:t>
      </w:r>
    </w:p>
    <w:p w:rsidR="005100AE" w:rsidRDefault="005100AE" w:rsidP="005100AE">
      <w:pPr>
        <w:pStyle w:val="ListParagraph"/>
        <w:numPr>
          <w:ilvl w:val="0"/>
          <w:numId w:val="1"/>
        </w:numPr>
      </w:pPr>
      <w:r>
        <w:t>Networking</w:t>
      </w:r>
    </w:p>
    <w:p w:rsidR="005100AE" w:rsidRDefault="005100AE" w:rsidP="005100AE">
      <w:pPr>
        <w:pStyle w:val="ListParagraph"/>
        <w:numPr>
          <w:ilvl w:val="0"/>
          <w:numId w:val="1"/>
        </w:numPr>
      </w:pPr>
      <w:r>
        <w:t>Advanced Database System</w:t>
      </w:r>
    </w:p>
    <w:p w:rsidR="005100AE" w:rsidRDefault="005100AE" w:rsidP="005100AE">
      <w:pPr>
        <w:pStyle w:val="ListParagraph"/>
        <w:numPr>
          <w:ilvl w:val="0"/>
          <w:numId w:val="1"/>
        </w:numPr>
      </w:pPr>
      <w:r>
        <w:t>System Integration and Architecture</w:t>
      </w:r>
    </w:p>
    <w:p w:rsidR="005100AE" w:rsidRDefault="005100AE" w:rsidP="005100AE">
      <w:pPr>
        <w:pStyle w:val="ListParagraph"/>
        <w:numPr>
          <w:ilvl w:val="0"/>
          <w:numId w:val="1"/>
        </w:numPr>
      </w:pPr>
      <w:r>
        <w:t>Information Assurance and Security</w:t>
      </w:r>
    </w:p>
    <w:p w:rsidR="005100AE" w:rsidRDefault="005100AE" w:rsidP="005100AE">
      <w:pPr>
        <w:pStyle w:val="ListParagraph"/>
        <w:numPr>
          <w:ilvl w:val="0"/>
          <w:numId w:val="1"/>
        </w:numPr>
      </w:pPr>
      <w:r>
        <w:t>System Administration and Maintenance</w:t>
      </w:r>
    </w:p>
    <w:p w:rsidR="005100AE" w:rsidRDefault="005100AE" w:rsidP="005100AE">
      <w:pPr>
        <w:pStyle w:val="ListParagraph"/>
        <w:numPr>
          <w:ilvl w:val="0"/>
          <w:numId w:val="1"/>
        </w:numPr>
      </w:pPr>
      <w:r>
        <w:t>Capstone Project Research</w:t>
      </w:r>
    </w:p>
    <w:p w:rsidR="005100AE" w:rsidRDefault="005100AE" w:rsidP="005100AE">
      <w:pPr>
        <w:rPr>
          <w:b/>
          <w:bCs/>
        </w:rPr>
      </w:pPr>
      <w:r>
        <w:rPr>
          <w:b/>
          <w:bCs/>
          <w:lang w:val="en-US"/>
        </w:rPr>
        <w:t xml:space="preserve">What are the Possible Career Opportunities with </w:t>
      </w:r>
      <w:proofErr w:type="spellStart"/>
      <w:proofErr w:type="gramStart"/>
      <w:r>
        <w:rPr>
          <w:b/>
          <w:bCs/>
          <w:lang w:val="en-US"/>
        </w:rPr>
        <w:t>a</w:t>
      </w:r>
      <w:proofErr w:type="spellEnd"/>
      <w:proofErr w:type="gramEnd"/>
      <w:r>
        <w:rPr>
          <w:b/>
          <w:bCs/>
          <w:lang w:val="en-US"/>
        </w:rPr>
        <w:t xml:space="preserve"> Information Technology Degree?</w:t>
      </w:r>
    </w:p>
    <w:p w:rsidR="005100AE" w:rsidRDefault="005100AE" w:rsidP="005100AE">
      <w:pPr>
        <w:pStyle w:val="ListParagraph"/>
        <w:numPr>
          <w:ilvl w:val="0"/>
          <w:numId w:val="2"/>
        </w:numPr>
      </w:pPr>
      <w:r>
        <w:lastRenderedPageBreak/>
        <w:t>Technical support specialist</w:t>
      </w:r>
    </w:p>
    <w:p w:rsidR="005100AE" w:rsidRDefault="005100AE" w:rsidP="005100AE">
      <w:pPr>
        <w:pStyle w:val="ListParagraph"/>
        <w:numPr>
          <w:ilvl w:val="0"/>
          <w:numId w:val="2"/>
        </w:numPr>
      </w:pPr>
      <w:r>
        <w:t>Web developer</w:t>
      </w:r>
    </w:p>
    <w:p w:rsidR="005100AE" w:rsidRDefault="005100AE" w:rsidP="005100AE">
      <w:pPr>
        <w:pStyle w:val="ListParagraph"/>
        <w:numPr>
          <w:ilvl w:val="0"/>
          <w:numId w:val="2"/>
        </w:numPr>
      </w:pPr>
      <w:r>
        <w:t>App developer</w:t>
      </w:r>
    </w:p>
    <w:p w:rsidR="005100AE" w:rsidRDefault="005100AE" w:rsidP="005100AE">
      <w:pPr>
        <w:pStyle w:val="ListParagraph"/>
        <w:numPr>
          <w:ilvl w:val="0"/>
          <w:numId w:val="2"/>
        </w:numPr>
      </w:pPr>
      <w:r>
        <w:t>Data analyst</w:t>
      </w:r>
    </w:p>
    <w:p w:rsidR="005100AE" w:rsidRDefault="005100AE" w:rsidP="005100AE">
      <w:pPr>
        <w:pStyle w:val="ListParagraph"/>
        <w:numPr>
          <w:ilvl w:val="0"/>
          <w:numId w:val="2"/>
        </w:numPr>
      </w:pPr>
      <w:r>
        <w:t>Systems analyst</w:t>
      </w:r>
    </w:p>
    <w:p w:rsidR="005100AE" w:rsidRDefault="005100AE" w:rsidP="005100AE">
      <w:pPr>
        <w:pStyle w:val="ListParagraph"/>
        <w:numPr>
          <w:ilvl w:val="0"/>
          <w:numId w:val="2"/>
        </w:numPr>
      </w:pPr>
      <w:r>
        <w:t>Quality assurance analyst</w:t>
      </w:r>
    </w:p>
    <w:p w:rsidR="005100AE" w:rsidRDefault="005100AE" w:rsidP="005100AE">
      <w:pPr>
        <w:pStyle w:val="ListParagraph"/>
        <w:numPr>
          <w:ilvl w:val="0"/>
          <w:numId w:val="2"/>
        </w:numPr>
      </w:pPr>
      <w:r>
        <w:t>Systems engineer</w:t>
      </w:r>
    </w:p>
    <w:p w:rsidR="005100AE" w:rsidRDefault="005100AE" w:rsidP="005100AE">
      <w:pPr>
        <w:pStyle w:val="ListParagraph"/>
        <w:numPr>
          <w:ilvl w:val="0"/>
          <w:numId w:val="2"/>
        </w:numPr>
      </w:pPr>
      <w:r>
        <w:t>Web designer</w:t>
      </w:r>
    </w:p>
    <w:p w:rsidR="005100AE" w:rsidRDefault="005100AE" w:rsidP="005100AE">
      <w:pPr>
        <w:rPr>
          <w:b/>
          <w:bCs/>
        </w:rPr>
      </w:pPr>
      <w:r>
        <w:rPr>
          <w:b/>
          <w:bCs/>
        </w:rPr>
        <w:t>BACHELOR OF SCIENCE IN COMPUTER SCIENCE(BSCS)</w:t>
      </w:r>
    </w:p>
    <w:p w:rsidR="005100AE" w:rsidRDefault="005100AE" w:rsidP="005100AE">
      <w:pPr>
        <w:rPr>
          <w:b/>
          <w:bCs/>
        </w:rPr>
      </w:pPr>
      <w:r>
        <w:rPr>
          <w:b/>
          <w:bCs/>
        </w:rPr>
        <w:t>What Can I Do with a Computer Science Degree?</w:t>
      </w:r>
    </w:p>
    <w:p w:rsidR="005100AE" w:rsidRDefault="005100AE" w:rsidP="005100AE">
      <w:pPr>
        <w:pStyle w:val="ListParagraph"/>
        <w:numPr>
          <w:ilvl w:val="0"/>
          <w:numId w:val="6"/>
        </w:numPr>
      </w:pPr>
      <w:r>
        <w:t>Bachelor of Science in Computer Science (BSCS) is a four-year program that includes the study of computing concepts and theories, algorithmic foundations, and new developments in computing. The program prepares its students to design and create algorithmically complex software and develop new and effective algorithms for solving computing problems.</w:t>
      </w:r>
    </w:p>
    <w:p w:rsidR="005100AE" w:rsidRDefault="005100AE" w:rsidP="005100AE">
      <w:pPr>
        <w:rPr>
          <w:rStyle w:val="tojvnm2t"/>
          <w:b/>
          <w:bCs/>
        </w:rPr>
      </w:pPr>
      <w:r>
        <w:rPr>
          <w:b/>
          <w:bCs/>
        </w:rPr>
        <w:t xml:space="preserve">What </w:t>
      </w:r>
      <w:r>
        <w:rPr>
          <w:b/>
          <w:bCs/>
          <w:lang w:val="en-US"/>
        </w:rPr>
        <w:t xml:space="preserve">are the Possible </w:t>
      </w:r>
      <w:r>
        <w:rPr>
          <w:b/>
          <w:bCs/>
        </w:rPr>
        <w:t xml:space="preserve">Major Subjects to Expect in </w:t>
      </w:r>
      <w:r>
        <w:rPr>
          <w:rStyle w:val="tojvnm2t"/>
          <w:b/>
          <w:bCs/>
        </w:rPr>
        <w:t xml:space="preserve">Computer Science </w:t>
      </w:r>
      <w:r>
        <w:rPr>
          <w:b/>
          <w:bCs/>
        </w:rPr>
        <w:t>Degree?</w:t>
      </w:r>
    </w:p>
    <w:p w:rsidR="005100AE" w:rsidRDefault="005100AE" w:rsidP="005100AE">
      <w:pPr>
        <w:pStyle w:val="ListParagraph"/>
        <w:numPr>
          <w:ilvl w:val="0"/>
          <w:numId w:val="4"/>
        </w:numPr>
        <w:spacing w:after="160" w:line="259" w:lineRule="auto"/>
        <w:rPr>
          <w:rStyle w:val="tojvnm2t"/>
        </w:rPr>
      </w:pPr>
      <w:r>
        <w:rPr>
          <w:rStyle w:val="tojvnm2t"/>
        </w:rPr>
        <w:t>Introduction to Computing</w:t>
      </w:r>
    </w:p>
    <w:p w:rsidR="005100AE" w:rsidRDefault="005100AE" w:rsidP="005100AE">
      <w:pPr>
        <w:pStyle w:val="ListParagraph"/>
        <w:numPr>
          <w:ilvl w:val="0"/>
          <w:numId w:val="4"/>
        </w:numPr>
        <w:spacing w:after="160" w:line="259" w:lineRule="auto"/>
        <w:rPr>
          <w:rStyle w:val="tojvnm2t"/>
        </w:rPr>
      </w:pPr>
      <w:r>
        <w:rPr>
          <w:rStyle w:val="tojvnm2t"/>
        </w:rPr>
        <w:t>Fundamentals of Programming</w:t>
      </w:r>
    </w:p>
    <w:p w:rsidR="005100AE" w:rsidRDefault="005100AE" w:rsidP="005100AE">
      <w:pPr>
        <w:pStyle w:val="ListParagraph"/>
        <w:numPr>
          <w:ilvl w:val="0"/>
          <w:numId w:val="4"/>
        </w:numPr>
        <w:spacing w:after="160" w:line="259" w:lineRule="auto"/>
        <w:rPr>
          <w:rStyle w:val="tojvnm2t"/>
        </w:rPr>
      </w:pPr>
      <w:r>
        <w:rPr>
          <w:rStyle w:val="tojvnm2t"/>
        </w:rPr>
        <w:t>Discrete Structure</w:t>
      </w:r>
    </w:p>
    <w:p w:rsidR="005100AE" w:rsidRDefault="005100AE" w:rsidP="005100AE">
      <w:pPr>
        <w:pStyle w:val="ListParagraph"/>
        <w:numPr>
          <w:ilvl w:val="0"/>
          <w:numId w:val="4"/>
        </w:numPr>
        <w:spacing w:after="160" w:line="259" w:lineRule="auto"/>
        <w:rPr>
          <w:rStyle w:val="tojvnm2t"/>
        </w:rPr>
      </w:pPr>
      <w:r>
        <w:rPr>
          <w:rStyle w:val="tojvnm2t"/>
        </w:rPr>
        <w:t>Data Structures and Algorithms</w:t>
      </w:r>
    </w:p>
    <w:p w:rsidR="005100AE" w:rsidRDefault="005100AE" w:rsidP="005100AE">
      <w:pPr>
        <w:pStyle w:val="ListParagraph"/>
        <w:numPr>
          <w:ilvl w:val="0"/>
          <w:numId w:val="4"/>
        </w:numPr>
        <w:spacing w:after="160" w:line="259" w:lineRule="auto"/>
        <w:rPr>
          <w:rStyle w:val="tojvnm2t"/>
        </w:rPr>
      </w:pPr>
      <w:r>
        <w:rPr>
          <w:rStyle w:val="tojvnm2t"/>
        </w:rPr>
        <w:t>Calculus with Analytic Geometry</w:t>
      </w:r>
    </w:p>
    <w:p w:rsidR="005100AE" w:rsidRDefault="005100AE" w:rsidP="005100AE">
      <w:pPr>
        <w:pStyle w:val="ListParagraph"/>
        <w:numPr>
          <w:ilvl w:val="0"/>
          <w:numId w:val="4"/>
        </w:numPr>
        <w:spacing w:after="160" w:line="259" w:lineRule="auto"/>
        <w:rPr>
          <w:rStyle w:val="tojvnm2t"/>
        </w:rPr>
      </w:pPr>
      <w:r>
        <w:rPr>
          <w:rStyle w:val="tojvnm2t"/>
        </w:rPr>
        <w:t>Software Engineering</w:t>
      </w:r>
    </w:p>
    <w:p w:rsidR="005100AE" w:rsidRDefault="005100AE" w:rsidP="005100AE">
      <w:pPr>
        <w:pStyle w:val="ListParagraph"/>
        <w:numPr>
          <w:ilvl w:val="0"/>
          <w:numId w:val="4"/>
        </w:numPr>
        <w:spacing w:after="160" w:line="259" w:lineRule="auto"/>
        <w:rPr>
          <w:rStyle w:val="tojvnm2t"/>
        </w:rPr>
      </w:pPr>
      <w:r>
        <w:rPr>
          <w:rStyle w:val="tojvnm2t"/>
        </w:rPr>
        <w:t>Application Development and Emerging Technologies</w:t>
      </w:r>
    </w:p>
    <w:p w:rsidR="005100AE" w:rsidRDefault="005100AE" w:rsidP="005100AE">
      <w:pPr>
        <w:pStyle w:val="ListParagraph"/>
        <w:numPr>
          <w:ilvl w:val="0"/>
          <w:numId w:val="4"/>
        </w:numPr>
        <w:spacing w:after="160" w:line="259" w:lineRule="auto"/>
        <w:rPr>
          <w:rStyle w:val="tojvnm2t"/>
        </w:rPr>
      </w:pPr>
      <w:r>
        <w:rPr>
          <w:rStyle w:val="tojvnm2t"/>
        </w:rPr>
        <w:t>Human Computer Interaction</w:t>
      </w:r>
    </w:p>
    <w:p w:rsidR="005100AE" w:rsidRDefault="005100AE" w:rsidP="005100AE">
      <w:pPr>
        <w:pStyle w:val="ListParagraph"/>
        <w:numPr>
          <w:ilvl w:val="0"/>
          <w:numId w:val="4"/>
        </w:numPr>
        <w:spacing w:after="160" w:line="259" w:lineRule="auto"/>
        <w:rPr>
          <w:rStyle w:val="tojvnm2t"/>
        </w:rPr>
      </w:pPr>
      <w:r>
        <w:rPr>
          <w:rStyle w:val="tojvnm2t"/>
        </w:rPr>
        <w:t>Operating Systems</w:t>
      </w:r>
    </w:p>
    <w:p w:rsidR="005100AE" w:rsidRDefault="005100AE" w:rsidP="005100AE">
      <w:pPr>
        <w:pStyle w:val="ListParagraph"/>
        <w:numPr>
          <w:ilvl w:val="0"/>
          <w:numId w:val="4"/>
        </w:numPr>
        <w:spacing w:after="160" w:line="259" w:lineRule="auto"/>
        <w:rPr>
          <w:rStyle w:val="tojvnm2t"/>
        </w:rPr>
      </w:pPr>
      <w:r>
        <w:rPr>
          <w:rStyle w:val="tojvnm2t"/>
        </w:rPr>
        <w:t>Computer Science Thesis Writing</w:t>
      </w:r>
    </w:p>
    <w:p w:rsidR="005100AE" w:rsidRDefault="005100AE" w:rsidP="005100AE"/>
    <w:p w:rsidR="005100AE" w:rsidRDefault="005100AE" w:rsidP="005100AE">
      <w:pPr>
        <w:rPr>
          <w:b/>
          <w:bCs/>
        </w:rPr>
      </w:pPr>
      <w:r>
        <w:rPr>
          <w:b/>
          <w:bCs/>
        </w:rPr>
        <w:t xml:space="preserve">What are the Possible Career Opportunities with a Computer Science Degree? </w:t>
      </w:r>
    </w:p>
    <w:p w:rsidR="005100AE" w:rsidRDefault="005100AE" w:rsidP="005100AE">
      <w:pPr>
        <w:pStyle w:val="ListParagraph"/>
        <w:numPr>
          <w:ilvl w:val="0"/>
          <w:numId w:val="5"/>
        </w:numPr>
      </w:pPr>
      <w:r>
        <w:t>Artificial intelligence and machine learning engineer</w:t>
      </w:r>
    </w:p>
    <w:p w:rsidR="005100AE" w:rsidRDefault="005100AE" w:rsidP="005100AE">
      <w:pPr>
        <w:pStyle w:val="ListParagraph"/>
        <w:numPr>
          <w:ilvl w:val="0"/>
          <w:numId w:val="5"/>
        </w:numPr>
      </w:pPr>
      <w:r>
        <w:t>Business analyst</w:t>
      </w:r>
    </w:p>
    <w:p w:rsidR="005100AE" w:rsidRDefault="005100AE" w:rsidP="005100AE">
      <w:pPr>
        <w:pStyle w:val="ListParagraph"/>
        <w:numPr>
          <w:ilvl w:val="0"/>
          <w:numId w:val="5"/>
        </w:numPr>
      </w:pPr>
      <w:r>
        <w:t>Cloud computing engineer</w:t>
      </w:r>
    </w:p>
    <w:p w:rsidR="005100AE" w:rsidRDefault="005100AE" w:rsidP="005100AE">
      <w:pPr>
        <w:pStyle w:val="ListParagraph"/>
        <w:numPr>
          <w:ilvl w:val="0"/>
          <w:numId w:val="5"/>
        </w:numPr>
      </w:pPr>
      <w:r>
        <w:t>Computer science professor</w:t>
      </w:r>
    </w:p>
    <w:p w:rsidR="005100AE" w:rsidRDefault="005100AE" w:rsidP="005100AE">
      <w:pPr>
        <w:pStyle w:val="ListParagraph"/>
        <w:numPr>
          <w:ilvl w:val="0"/>
          <w:numId w:val="5"/>
        </w:numPr>
      </w:pPr>
      <w:r>
        <w:t>Computer scientist or computer science researcher</w:t>
      </w:r>
    </w:p>
    <w:p w:rsidR="005100AE" w:rsidRDefault="005100AE" w:rsidP="005100AE">
      <w:pPr>
        <w:pStyle w:val="ListParagraph"/>
        <w:numPr>
          <w:ilvl w:val="0"/>
          <w:numId w:val="5"/>
        </w:numPr>
      </w:pPr>
      <w:r>
        <w:t>Data scientist</w:t>
      </w:r>
    </w:p>
    <w:p w:rsidR="005100AE" w:rsidRDefault="005100AE" w:rsidP="005100AE">
      <w:pPr>
        <w:pStyle w:val="ListParagraph"/>
        <w:numPr>
          <w:ilvl w:val="0"/>
          <w:numId w:val="5"/>
        </w:numPr>
      </w:pPr>
      <w:r>
        <w:t>Database administrator</w:t>
      </w:r>
    </w:p>
    <w:p w:rsidR="005100AE" w:rsidRDefault="005100AE" w:rsidP="005100AE">
      <w:pPr>
        <w:pStyle w:val="ListParagraph"/>
        <w:numPr>
          <w:ilvl w:val="0"/>
          <w:numId w:val="5"/>
        </w:numPr>
      </w:pPr>
      <w:r>
        <w:t>Engineering manager</w:t>
      </w:r>
    </w:p>
    <w:p w:rsidR="005100AE" w:rsidRDefault="005100AE" w:rsidP="005100AE">
      <w:pPr>
        <w:pStyle w:val="ListParagraph"/>
        <w:numPr>
          <w:ilvl w:val="0"/>
          <w:numId w:val="5"/>
        </w:numPr>
      </w:pPr>
      <w:r>
        <w:t>Full-stack developer</w:t>
      </w:r>
    </w:p>
    <w:p w:rsidR="005100AE" w:rsidRDefault="005100AE" w:rsidP="005100AE">
      <w:pPr>
        <w:pStyle w:val="ListParagraph"/>
        <w:numPr>
          <w:ilvl w:val="0"/>
          <w:numId w:val="5"/>
        </w:numPr>
      </w:pPr>
      <w:r>
        <w:t>Information technology specialist</w:t>
      </w:r>
    </w:p>
    <w:p w:rsidR="005100AE" w:rsidRDefault="005100AE" w:rsidP="005100AE">
      <w:pPr>
        <w:pStyle w:val="ListParagraph"/>
        <w:numPr>
          <w:ilvl w:val="0"/>
          <w:numId w:val="5"/>
        </w:numPr>
      </w:pPr>
      <w:r>
        <w:lastRenderedPageBreak/>
        <w:t>Mobile application designer or developer</w:t>
      </w:r>
    </w:p>
    <w:p w:rsidR="005100AE" w:rsidRDefault="005100AE" w:rsidP="005100AE">
      <w:pPr>
        <w:pStyle w:val="ListParagraph"/>
        <w:numPr>
          <w:ilvl w:val="0"/>
          <w:numId w:val="5"/>
        </w:numPr>
      </w:pPr>
      <w:r>
        <w:t>Software developer</w:t>
      </w:r>
    </w:p>
    <w:p w:rsidR="005100AE" w:rsidRDefault="005100AE" w:rsidP="005100AE">
      <w:pPr>
        <w:pStyle w:val="ListParagraph"/>
        <w:numPr>
          <w:ilvl w:val="0"/>
          <w:numId w:val="5"/>
        </w:numPr>
      </w:pPr>
      <w:r>
        <w:t>Software engineer</w:t>
      </w:r>
    </w:p>
    <w:p w:rsidR="005100AE" w:rsidRDefault="005100AE" w:rsidP="005100AE">
      <w:pPr>
        <w:pStyle w:val="ListParagraph"/>
        <w:numPr>
          <w:ilvl w:val="0"/>
          <w:numId w:val="5"/>
        </w:numPr>
      </w:pPr>
      <w:r>
        <w:t>Software quality assurance manager</w:t>
      </w:r>
    </w:p>
    <w:p w:rsidR="005100AE" w:rsidRDefault="005100AE" w:rsidP="005100AE">
      <w:pPr>
        <w:pStyle w:val="ListParagraph"/>
        <w:numPr>
          <w:ilvl w:val="0"/>
          <w:numId w:val="5"/>
        </w:numPr>
      </w:pPr>
      <w:r>
        <w:t>Software tester</w:t>
      </w:r>
    </w:p>
    <w:p w:rsidR="005100AE" w:rsidRDefault="005100AE" w:rsidP="005100AE">
      <w:pPr>
        <w:pStyle w:val="ListParagraph"/>
        <w:numPr>
          <w:ilvl w:val="0"/>
          <w:numId w:val="5"/>
        </w:numPr>
      </w:pPr>
      <w:r>
        <w:t>Systems analyst</w:t>
      </w:r>
    </w:p>
    <w:p w:rsidR="005100AE" w:rsidRDefault="005100AE" w:rsidP="005100AE">
      <w:pPr>
        <w:pStyle w:val="ListParagraph"/>
        <w:numPr>
          <w:ilvl w:val="0"/>
          <w:numId w:val="5"/>
        </w:numPr>
      </w:pPr>
      <w:r>
        <w:t>Web developer</w:t>
      </w:r>
    </w:p>
    <w:p w:rsidR="005100AE" w:rsidRPr="005100AE" w:rsidRDefault="005100AE" w:rsidP="005100AE">
      <w:bookmarkStart w:id="0" w:name="_GoBack"/>
      <w:bookmarkEnd w:id="0"/>
    </w:p>
    <w:sectPr w:rsidR="005100AE" w:rsidRPr="00510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hybridMultilevel"/>
    <w:tmpl w:val="F1723E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E"/>
    <w:multiLevelType w:val="hybridMultilevel"/>
    <w:tmpl w:val="18A03A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2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2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AE"/>
    <w:rsid w:val="005100AE"/>
    <w:rsid w:val="00D11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745A"/>
  <w15:chartTrackingRefBased/>
  <w15:docId w15:val="{CC986CB7-928F-46DA-A8EB-D0E5BDD2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00AE"/>
    <w:rPr>
      <w:b/>
      <w:bCs/>
    </w:rPr>
  </w:style>
  <w:style w:type="paragraph" w:styleId="ListParagraph">
    <w:name w:val="List Paragraph"/>
    <w:basedOn w:val="Normal"/>
    <w:uiPriority w:val="34"/>
    <w:qFormat/>
    <w:rsid w:val="005100AE"/>
    <w:pPr>
      <w:spacing w:after="200" w:line="276" w:lineRule="auto"/>
      <w:ind w:left="720"/>
      <w:contextualSpacing/>
    </w:pPr>
    <w:rPr>
      <w:rFonts w:ascii="Calibri" w:eastAsia="SimSun" w:hAnsi="Calibri" w:cs="Times New Roman"/>
      <w:lang w:val="en-US" w:eastAsia="zh-CN"/>
    </w:rPr>
  </w:style>
  <w:style w:type="character" w:customStyle="1" w:styleId="tojvnm2t">
    <w:name w:val="tojvnm2t"/>
    <w:basedOn w:val="DefaultParagraphFont"/>
    <w:rsid w:val="0051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1</cp:revision>
  <dcterms:created xsi:type="dcterms:W3CDTF">2022-08-16T13:02:00Z</dcterms:created>
  <dcterms:modified xsi:type="dcterms:W3CDTF">2022-08-16T13:12:00Z</dcterms:modified>
</cp:coreProperties>
</file>