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B9" w:rsidRDefault="00113DC4">
      <w:pPr>
        <w:rPr>
          <w:rFonts w:ascii="Helvetica" w:hAnsi="Helvetica" w:cs="Helvetica"/>
          <w:b/>
          <w:bCs/>
          <w:color w:val="0A0A0A"/>
          <w:u w:val="single"/>
          <w:shd w:val="clear" w:color="auto" w:fill="FFFFFF"/>
        </w:rPr>
      </w:pPr>
      <w:r>
        <w:rPr>
          <w:rFonts w:ascii="Helvetica" w:hAnsi="Helvetica" w:cs="Helvetica"/>
          <w:b/>
          <w:bCs/>
          <w:color w:val="0A0A0A"/>
          <w:u w:val="single"/>
          <w:shd w:val="clear" w:color="auto" w:fill="FFFFFF"/>
        </w:rPr>
        <w:t>COLLEGE OF BUSINESS AND MANAGEMENT</w:t>
      </w:r>
      <w:r w:rsidR="00721645">
        <w:rPr>
          <w:rFonts w:ascii="Helvetica" w:hAnsi="Helvetica" w:cs="Helvetica"/>
          <w:b/>
          <w:bCs/>
          <w:color w:val="0A0A0A"/>
          <w:u w:val="single"/>
          <w:shd w:val="clear" w:color="auto" w:fill="FFFFFF"/>
        </w:rPr>
        <w:t xml:space="preserve"> (CBM)</w:t>
      </w:r>
    </w:p>
    <w:p w:rsidR="00113DC4" w:rsidRDefault="00113DC4">
      <w:pPr>
        <w:rPr>
          <w:rFonts w:ascii="Helvetica" w:hAnsi="Helvetica" w:cs="Helvetica"/>
          <w:b/>
          <w:bCs/>
          <w:color w:val="0A0A0A"/>
          <w:u w:val="single"/>
          <w:shd w:val="clear" w:color="auto" w:fill="FFFFFF"/>
        </w:rPr>
      </w:pPr>
      <w:r>
        <w:rPr>
          <w:rFonts w:ascii="Helvetica" w:hAnsi="Helvetica" w:cs="Helvetica"/>
          <w:b/>
          <w:bCs/>
          <w:color w:val="0A0A0A"/>
          <w:u w:val="single"/>
          <w:shd w:val="clear" w:color="auto" w:fill="FFFFFF"/>
        </w:rPr>
        <w:t>COLLEGE GOAL</w:t>
      </w:r>
    </w:p>
    <w:p w:rsidR="00113DC4" w:rsidRPr="00EF3395" w:rsidRDefault="00113DC4" w:rsidP="00EF3395">
      <w:bookmarkStart w:id="0" w:name="_GoBack"/>
      <w:r w:rsidRPr="00EF3395">
        <w:t>The College of Business Management aims to produce competent and effective managers, bankers, entrepreneurs, Hoteliers, and restauranteurs who are equipped with conceptual and human technical skills and well-served in application of business management principles, processes and strategies which are virtual to succeed in the dynamic and complex domestic and global business environment.</w:t>
      </w:r>
    </w:p>
    <w:bookmarkEnd w:id="0"/>
    <w:p w:rsidR="00113DC4" w:rsidRDefault="00113DC4" w:rsidP="00113DC4">
      <w:pPr>
        <w:rPr>
          <w:b/>
          <w:bCs/>
        </w:rPr>
      </w:pPr>
      <w:r>
        <w:rPr>
          <w:b/>
          <w:bCs/>
        </w:rPr>
        <w:t>BACHELOR OF SCIENCE IN BUSINESS ADMINISTRATION(BSBA)</w:t>
      </w:r>
    </w:p>
    <w:p w:rsidR="00113DC4" w:rsidRDefault="00113DC4" w:rsidP="00113DC4">
      <w:pPr>
        <w:rPr>
          <w:b/>
          <w:bCs/>
        </w:rPr>
      </w:pPr>
      <w:r>
        <w:rPr>
          <w:b/>
          <w:bCs/>
        </w:rPr>
        <w:t>What Can I Do with A Business Administration Degree?</w:t>
      </w:r>
    </w:p>
    <w:p w:rsidR="00113DC4" w:rsidRDefault="00113DC4" w:rsidP="00113DC4">
      <w:pPr>
        <w:pStyle w:val="ListParagraph"/>
        <w:numPr>
          <w:ilvl w:val="0"/>
          <w:numId w:val="3"/>
        </w:numPr>
        <w:spacing w:after="200" w:line="276" w:lineRule="auto"/>
      </w:pPr>
      <w:r>
        <w:t>A Bachelor of Science in Business Administration (BSBA) degree is designed to provide students with a strong academic foundation in core business functions including general business administration, accounting, finance, project management, information technology, human resources, marketing, international business, logistics and organizational behavior.</w:t>
      </w:r>
    </w:p>
    <w:p w:rsidR="00113DC4" w:rsidRDefault="00113DC4" w:rsidP="00113DC4">
      <w:pPr>
        <w:rPr>
          <w:b/>
          <w:bCs/>
        </w:rPr>
      </w:pPr>
      <w:r>
        <w:rPr>
          <w:b/>
          <w:bCs/>
        </w:rPr>
        <w:t xml:space="preserve">What </w:t>
      </w:r>
      <w:r>
        <w:rPr>
          <w:b/>
          <w:bCs/>
          <w:lang w:val="en-US"/>
        </w:rPr>
        <w:t>are the Possible</w:t>
      </w:r>
      <w:r>
        <w:rPr>
          <w:b/>
          <w:bCs/>
        </w:rPr>
        <w:t xml:space="preserve"> Major Subjects to Expect in Business Administration Degree?</w:t>
      </w:r>
    </w:p>
    <w:p w:rsidR="00113DC4" w:rsidRDefault="00113DC4" w:rsidP="00113DC4">
      <w:pPr>
        <w:pStyle w:val="ListParagraph"/>
        <w:numPr>
          <w:ilvl w:val="0"/>
          <w:numId w:val="2"/>
        </w:numPr>
        <w:rPr>
          <w:rStyle w:val="tojvnm2t"/>
        </w:rPr>
      </w:pPr>
      <w:r>
        <w:rPr>
          <w:rStyle w:val="tojvnm2t"/>
        </w:rPr>
        <w:t>Financial Accounting and Reporting</w:t>
      </w:r>
    </w:p>
    <w:p w:rsidR="00113DC4" w:rsidRDefault="00113DC4" w:rsidP="00113DC4">
      <w:pPr>
        <w:pStyle w:val="ListParagraph"/>
        <w:numPr>
          <w:ilvl w:val="0"/>
          <w:numId w:val="2"/>
        </w:numPr>
        <w:rPr>
          <w:rStyle w:val="tojvnm2t"/>
        </w:rPr>
      </w:pPr>
      <w:r>
        <w:rPr>
          <w:rStyle w:val="tojvnm2t"/>
        </w:rPr>
        <w:t>Basic Microeconomics</w:t>
      </w:r>
    </w:p>
    <w:p w:rsidR="00113DC4" w:rsidRDefault="00113DC4" w:rsidP="00113DC4">
      <w:pPr>
        <w:pStyle w:val="ListParagraph"/>
        <w:numPr>
          <w:ilvl w:val="0"/>
          <w:numId w:val="2"/>
        </w:numPr>
        <w:rPr>
          <w:rStyle w:val="tojvnm2t"/>
        </w:rPr>
      </w:pPr>
      <w:r>
        <w:rPr>
          <w:rStyle w:val="tojvnm2t"/>
        </w:rPr>
        <w:t>Good Governance and Social Responsibility</w:t>
      </w:r>
    </w:p>
    <w:p w:rsidR="00113DC4" w:rsidRDefault="00113DC4" w:rsidP="00113DC4">
      <w:pPr>
        <w:pStyle w:val="ListParagraph"/>
        <w:numPr>
          <w:ilvl w:val="0"/>
          <w:numId w:val="2"/>
        </w:numPr>
        <w:rPr>
          <w:rStyle w:val="tojvnm2t"/>
        </w:rPr>
      </w:pPr>
      <w:r>
        <w:rPr>
          <w:rStyle w:val="tojvnm2t"/>
        </w:rPr>
        <w:t>International Business Trade</w:t>
      </w:r>
    </w:p>
    <w:p w:rsidR="00113DC4" w:rsidRDefault="00113DC4" w:rsidP="00113DC4">
      <w:pPr>
        <w:pStyle w:val="ListParagraph"/>
        <w:numPr>
          <w:ilvl w:val="0"/>
          <w:numId w:val="2"/>
        </w:numPr>
        <w:rPr>
          <w:rStyle w:val="tojvnm2t"/>
        </w:rPr>
      </w:pPr>
      <w:r>
        <w:rPr>
          <w:rStyle w:val="tojvnm2t"/>
        </w:rPr>
        <w:t>Human Resource Management</w:t>
      </w:r>
    </w:p>
    <w:p w:rsidR="00113DC4" w:rsidRDefault="00113DC4" w:rsidP="00113DC4">
      <w:pPr>
        <w:pStyle w:val="ListParagraph"/>
        <w:numPr>
          <w:ilvl w:val="0"/>
          <w:numId w:val="2"/>
        </w:numPr>
        <w:rPr>
          <w:rStyle w:val="tojvnm2t"/>
        </w:rPr>
      </w:pPr>
      <w:r>
        <w:rPr>
          <w:rStyle w:val="tojvnm2t"/>
        </w:rPr>
        <w:t>The Law on Obligations and Contracts</w:t>
      </w:r>
    </w:p>
    <w:p w:rsidR="00113DC4" w:rsidRDefault="00113DC4" w:rsidP="00113DC4">
      <w:pPr>
        <w:pStyle w:val="ListParagraph"/>
        <w:numPr>
          <w:ilvl w:val="0"/>
          <w:numId w:val="2"/>
        </w:numPr>
        <w:rPr>
          <w:rStyle w:val="tojvnm2t"/>
        </w:rPr>
      </w:pPr>
      <w:r>
        <w:rPr>
          <w:rStyle w:val="tojvnm2t"/>
        </w:rPr>
        <w:t>Business Research</w:t>
      </w:r>
    </w:p>
    <w:p w:rsidR="00113DC4" w:rsidRDefault="00113DC4" w:rsidP="00113DC4">
      <w:pPr>
        <w:pStyle w:val="ListParagraph"/>
        <w:numPr>
          <w:ilvl w:val="0"/>
          <w:numId w:val="2"/>
        </w:numPr>
        <w:rPr>
          <w:rStyle w:val="tojvnm2t"/>
        </w:rPr>
      </w:pPr>
      <w:r>
        <w:rPr>
          <w:rStyle w:val="tojvnm2t"/>
        </w:rPr>
        <w:t>Thesis (Degree Requirements)</w:t>
      </w:r>
    </w:p>
    <w:p w:rsidR="00113DC4" w:rsidRDefault="00113DC4" w:rsidP="00113DC4">
      <w:pPr>
        <w:pStyle w:val="ListParagraph"/>
        <w:numPr>
          <w:ilvl w:val="0"/>
          <w:numId w:val="2"/>
        </w:numPr>
        <w:rPr>
          <w:rStyle w:val="tojvnm2t"/>
        </w:rPr>
      </w:pPr>
      <w:r>
        <w:rPr>
          <w:rStyle w:val="tojvnm2t"/>
        </w:rPr>
        <w:t>Taxation</w:t>
      </w:r>
    </w:p>
    <w:p w:rsidR="00113DC4" w:rsidRDefault="00113DC4" w:rsidP="00113DC4">
      <w:pPr>
        <w:rPr>
          <w:b/>
          <w:bCs/>
        </w:rPr>
      </w:pPr>
      <w:r>
        <w:rPr>
          <w:b/>
          <w:bCs/>
          <w:lang w:val="en-US"/>
        </w:rPr>
        <w:t>BACHELOR OF SCIENCE IN ENTREPRENEURSHIP (BSENT)</w:t>
      </w:r>
    </w:p>
    <w:p w:rsidR="00113DC4" w:rsidRDefault="00113DC4" w:rsidP="00113DC4">
      <w:pPr>
        <w:rPr>
          <w:b/>
          <w:bCs/>
        </w:rPr>
      </w:pPr>
      <w:r>
        <w:rPr>
          <w:b/>
          <w:bCs/>
          <w:lang w:val="en-US"/>
        </w:rPr>
        <w:t xml:space="preserve">What Can I Do with </w:t>
      </w:r>
      <w:proofErr w:type="gramStart"/>
      <w:r>
        <w:rPr>
          <w:b/>
          <w:bCs/>
          <w:lang w:val="en-US"/>
        </w:rPr>
        <w:t>a</w:t>
      </w:r>
      <w:proofErr w:type="gramEnd"/>
      <w:r>
        <w:rPr>
          <w:b/>
          <w:bCs/>
          <w:lang w:val="en-US"/>
        </w:rPr>
        <w:t xml:space="preserve"> Entrepreneurship Degree?</w:t>
      </w:r>
    </w:p>
    <w:p w:rsidR="00113DC4" w:rsidRDefault="00113DC4" w:rsidP="00113DC4">
      <w:pPr>
        <w:pStyle w:val="ListParagraph"/>
        <w:numPr>
          <w:ilvl w:val="0"/>
          <w:numId w:val="5"/>
        </w:numPr>
        <w:spacing w:after="200" w:line="276" w:lineRule="auto"/>
      </w:pPr>
      <w:r>
        <w:rPr>
          <w:lang w:val="en-US"/>
        </w:rPr>
        <w:t>The Bachelor of Science in Entrepreneurship (</w:t>
      </w:r>
      <w:proofErr w:type="spellStart"/>
      <w:r>
        <w:rPr>
          <w:lang w:val="en-US"/>
        </w:rPr>
        <w:t>BSEntrep</w:t>
      </w:r>
      <w:proofErr w:type="spellEnd"/>
      <w:r>
        <w:rPr>
          <w:lang w:val="en-US"/>
        </w:rPr>
        <w:t>.) is a four-year course offered in the College of Business, designed to provide undergraduate students an in-depth understanding and appreciation of new venture operations in small business enterprises. It aims to equip young students with entrepreneurial spirit to realize a vibrant and developing economy in the hands of the Filipinos and develop desirable qualities of leadership, social concern and moral values among them</w:t>
      </w:r>
    </w:p>
    <w:p w:rsidR="00113DC4" w:rsidRDefault="00113DC4" w:rsidP="00113DC4">
      <w:pPr>
        <w:rPr>
          <w:b/>
          <w:bCs/>
        </w:rPr>
      </w:pPr>
      <w:r>
        <w:rPr>
          <w:b/>
          <w:bCs/>
          <w:lang w:val="en-US"/>
        </w:rPr>
        <w:t>What are the Possible Major Subjects to Expect in Entrepreneurship Degree?</w:t>
      </w:r>
    </w:p>
    <w:p w:rsidR="00113DC4" w:rsidRDefault="00113DC4" w:rsidP="00113DC4">
      <w:pPr>
        <w:pStyle w:val="ListParagraph"/>
        <w:numPr>
          <w:ilvl w:val="0"/>
          <w:numId w:val="4"/>
        </w:numPr>
        <w:spacing w:after="200" w:line="276" w:lineRule="auto"/>
      </w:pPr>
      <w:r>
        <w:rPr>
          <w:lang w:val="en-US"/>
        </w:rPr>
        <w:t>Entrepreneurial Behavior</w:t>
      </w:r>
    </w:p>
    <w:p w:rsidR="00113DC4" w:rsidRDefault="00113DC4" w:rsidP="00113DC4">
      <w:pPr>
        <w:pStyle w:val="ListParagraph"/>
        <w:numPr>
          <w:ilvl w:val="0"/>
          <w:numId w:val="4"/>
        </w:numPr>
        <w:spacing w:after="200" w:line="276" w:lineRule="auto"/>
      </w:pPr>
      <w:r>
        <w:rPr>
          <w:lang w:val="en-US"/>
        </w:rPr>
        <w:t>Programs and Policies in Enterprise Development</w:t>
      </w:r>
    </w:p>
    <w:p w:rsidR="00113DC4" w:rsidRDefault="00113DC4" w:rsidP="00113DC4">
      <w:pPr>
        <w:pStyle w:val="ListParagraph"/>
        <w:numPr>
          <w:ilvl w:val="0"/>
          <w:numId w:val="4"/>
        </w:numPr>
        <w:spacing w:after="200" w:line="276" w:lineRule="auto"/>
      </w:pPr>
      <w:r>
        <w:rPr>
          <w:lang w:val="en-US"/>
        </w:rPr>
        <w:t>Obligation and Contract</w:t>
      </w:r>
    </w:p>
    <w:p w:rsidR="00113DC4" w:rsidRDefault="00113DC4" w:rsidP="00113DC4">
      <w:pPr>
        <w:pStyle w:val="ListParagraph"/>
        <w:numPr>
          <w:ilvl w:val="0"/>
          <w:numId w:val="4"/>
        </w:numPr>
        <w:spacing w:after="200" w:line="276" w:lineRule="auto"/>
      </w:pPr>
      <w:r>
        <w:rPr>
          <w:lang w:val="en-US"/>
        </w:rPr>
        <w:t>Microeconomics</w:t>
      </w:r>
    </w:p>
    <w:p w:rsidR="00113DC4" w:rsidRDefault="00113DC4" w:rsidP="00113DC4">
      <w:pPr>
        <w:pStyle w:val="ListParagraph"/>
        <w:numPr>
          <w:ilvl w:val="0"/>
          <w:numId w:val="4"/>
        </w:numPr>
        <w:spacing w:after="200" w:line="276" w:lineRule="auto"/>
      </w:pPr>
      <w:r>
        <w:rPr>
          <w:lang w:val="en-US"/>
        </w:rPr>
        <w:t>Market Research and Consumer</w:t>
      </w:r>
    </w:p>
    <w:p w:rsidR="00113DC4" w:rsidRDefault="00113DC4" w:rsidP="00113DC4">
      <w:pPr>
        <w:pStyle w:val="ListParagraph"/>
        <w:numPr>
          <w:ilvl w:val="0"/>
          <w:numId w:val="4"/>
        </w:numPr>
        <w:spacing w:after="200" w:line="276" w:lineRule="auto"/>
      </w:pPr>
      <w:r>
        <w:rPr>
          <w:lang w:val="en-US"/>
        </w:rPr>
        <w:lastRenderedPageBreak/>
        <w:t>Pricing and Costing</w:t>
      </w:r>
    </w:p>
    <w:p w:rsidR="00113DC4" w:rsidRDefault="00113DC4" w:rsidP="00113DC4">
      <w:pPr>
        <w:pStyle w:val="ListParagraph"/>
        <w:numPr>
          <w:ilvl w:val="0"/>
          <w:numId w:val="4"/>
        </w:numPr>
        <w:spacing w:after="200" w:line="276" w:lineRule="auto"/>
      </w:pPr>
      <w:r>
        <w:rPr>
          <w:lang w:val="en-US"/>
        </w:rPr>
        <w:t>Cost Accounting and Cost Management</w:t>
      </w:r>
    </w:p>
    <w:p w:rsidR="00113DC4" w:rsidRDefault="00113DC4" w:rsidP="00113DC4">
      <w:pPr>
        <w:pStyle w:val="ListParagraph"/>
        <w:numPr>
          <w:ilvl w:val="0"/>
          <w:numId w:val="4"/>
        </w:numPr>
        <w:spacing w:after="200" w:line="276" w:lineRule="auto"/>
      </w:pPr>
      <w:r>
        <w:rPr>
          <w:lang w:val="en-US"/>
        </w:rPr>
        <w:t>Business Transfer Tax with Income Taxation</w:t>
      </w:r>
    </w:p>
    <w:p w:rsidR="00113DC4" w:rsidRDefault="00113DC4" w:rsidP="00113DC4">
      <w:pPr>
        <w:pStyle w:val="ListParagraph"/>
        <w:numPr>
          <w:ilvl w:val="0"/>
          <w:numId w:val="4"/>
        </w:numPr>
        <w:spacing w:after="200" w:line="276" w:lineRule="auto"/>
      </w:pPr>
      <w:r>
        <w:rPr>
          <w:lang w:val="en-US"/>
        </w:rPr>
        <w:t>Entrepreneurial Integration</w:t>
      </w:r>
    </w:p>
    <w:p w:rsidR="00113DC4" w:rsidRDefault="00113DC4" w:rsidP="00113DC4">
      <w:pPr>
        <w:pStyle w:val="ListParagraph"/>
        <w:numPr>
          <w:ilvl w:val="0"/>
          <w:numId w:val="4"/>
        </w:numPr>
        <w:spacing w:after="200" w:line="276" w:lineRule="auto"/>
        <w:rPr>
          <w:b/>
          <w:bCs/>
        </w:rPr>
      </w:pPr>
      <w:r>
        <w:rPr>
          <w:lang w:val="en-US"/>
        </w:rPr>
        <w:t>Business Plan Implementation</w:t>
      </w:r>
    </w:p>
    <w:p w:rsidR="00113DC4" w:rsidRDefault="00113DC4" w:rsidP="00113DC4">
      <w:pPr>
        <w:rPr>
          <w:b/>
          <w:bCs/>
        </w:rPr>
      </w:pPr>
      <w:r>
        <w:rPr>
          <w:b/>
          <w:bCs/>
          <w:lang w:val="en-US"/>
        </w:rPr>
        <w:t>BACHELOR OF SCIENCE IN HOSPITALITY MANAGEMENT (BSHM)</w:t>
      </w:r>
    </w:p>
    <w:p w:rsidR="00113DC4" w:rsidRDefault="00113DC4" w:rsidP="00113DC4">
      <w:pPr>
        <w:rPr>
          <w:b/>
          <w:bCs/>
        </w:rPr>
      </w:pPr>
      <w:r>
        <w:rPr>
          <w:b/>
          <w:bCs/>
          <w:lang w:val="en-US"/>
        </w:rPr>
        <w:t>What Can I Do with a Hospitality Management Degree?</w:t>
      </w:r>
    </w:p>
    <w:p w:rsidR="00113DC4" w:rsidRDefault="00113DC4" w:rsidP="00113DC4">
      <w:pPr>
        <w:pStyle w:val="ListParagraph"/>
        <w:numPr>
          <w:ilvl w:val="0"/>
          <w:numId w:val="7"/>
        </w:numPr>
        <w:spacing w:after="200" w:line="276" w:lineRule="auto"/>
      </w:pPr>
      <w:r>
        <w:rPr>
          <w:lang w:val="en-US"/>
        </w:rPr>
        <w:t xml:space="preserve">Bachelor of Science in Hospitality Management (BSHM) is a degree program that delivers education to people who are interested to build a career in the leisure industry involving the planning, development, implementation and control of culinary and accommodation/billeting operations, The BSHM program professionally trains and equip students with competencies that are needed to execute tasks on food production and accommodation operations and food – beverage service operations. </w:t>
      </w:r>
    </w:p>
    <w:p w:rsidR="00113DC4" w:rsidRDefault="00113DC4" w:rsidP="00113DC4">
      <w:pPr>
        <w:rPr>
          <w:b/>
          <w:bCs/>
        </w:rPr>
      </w:pPr>
      <w:r>
        <w:rPr>
          <w:b/>
          <w:bCs/>
          <w:lang w:val="en-US"/>
        </w:rPr>
        <w:t xml:space="preserve">What are the Possible Major Subjects to Expect in Hospitality Management Degree? </w:t>
      </w:r>
    </w:p>
    <w:p w:rsidR="00113DC4" w:rsidRDefault="00113DC4" w:rsidP="00113DC4">
      <w:pPr>
        <w:pStyle w:val="ListParagraph"/>
        <w:numPr>
          <w:ilvl w:val="0"/>
          <w:numId w:val="6"/>
        </w:numPr>
        <w:spacing w:after="200" w:line="276" w:lineRule="auto"/>
      </w:pPr>
      <w:r>
        <w:rPr>
          <w:lang w:val="en-US"/>
        </w:rPr>
        <w:t>Risk management as applied to safety, security and sanitation</w:t>
      </w:r>
    </w:p>
    <w:p w:rsidR="00113DC4" w:rsidRDefault="00113DC4" w:rsidP="00113DC4">
      <w:pPr>
        <w:pStyle w:val="ListParagraph"/>
        <w:numPr>
          <w:ilvl w:val="0"/>
          <w:numId w:val="6"/>
        </w:numPr>
        <w:spacing w:after="200" w:line="276" w:lineRule="auto"/>
      </w:pPr>
      <w:r>
        <w:rPr>
          <w:lang w:val="en-US"/>
        </w:rPr>
        <w:t>Quality service management in tourism and hospitality management</w:t>
      </w:r>
    </w:p>
    <w:p w:rsidR="00113DC4" w:rsidRDefault="00113DC4" w:rsidP="00113DC4">
      <w:pPr>
        <w:pStyle w:val="ListParagraph"/>
        <w:numPr>
          <w:ilvl w:val="0"/>
          <w:numId w:val="6"/>
        </w:numPr>
        <w:spacing w:after="200" w:line="276" w:lineRule="auto"/>
      </w:pPr>
      <w:r>
        <w:rPr>
          <w:lang w:val="en-US"/>
        </w:rPr>
        <w:t>Philippine tourism, geography and culture</w:t>
      </w:r>
    </w:p>
    <w:p w:rsidR="00113DC4" w:rsidRDefault="00113DC4" w:rsidP="00113DC4">
      <w:pPr>
        <w:pStyle w:val="ListParagraph"/>
        <w:numPr>
          <w:ilvl w:val="0"/>
          <w:numId w:val="6"/>
        </w:numPr>
        <w:spacing w:after="200" w:line="276" w:lineRule="auto"/>
      </w:pPr>
      <w:r>
        <w:rPr>
          <w:lang w:val="en-US"/>
        </w:rPr>
        <w:t>Applied Business tools and technologies/Property Management</w:t>
      </w:r>
    </w:p>
    <w:p w:rsidR="00113DC4" w:rsidRDefault="00113DC4" w:rsidP="00113DC4">
      <w:pPr>
        <w:pStyle w:val="ListParagraph"/>
        <w:numPr>
          <w:ilvl w:val="0"/>
          <w:numId w:val="6"/>
        </w:numPr>
        <w:spacing w:after="200" w:line="276" w:lineRule="auto"/>
      </w:pPr>
      <w:r>
        <w:rPr>
          <w:lang w:val="en-US"/>
        </w:rPr>
        <w:t>Supply Chain management in Hospitality Industry</w:t>
      </w:r>
    </w:p>
    <w:p w:rsidR="00113DC4" w:rsidRDefault="00113DC4" w:rsidP="00113DC4">
      <w:pPr>
        <w:pStyle w:val="ListParagraph"/>
        <w:numPr>
          <w:ilvl w:val="0"/>
          <w:numId w:val="6"/>
        </w:numPr>
        <w:spacing w:after="200" w:line="276" w:lineRule="auto"/>
      </w:pPr>
      <w:r>
        <w:rPr>
          <w:lang w:val="en-US"/>
        </w:rPr>
        <w:t>Food &amp; beverage cost control</w:t>
      </w:r>
    </w:p>
    <w:p w:rsidR="00113DC4" w:rsidRDefault="00113DC4" w:rsidP="00113DC4">
      <w:pPr>
        <w:pStyle w:val="ListParagraph"/>
        <w:numPr>
          <w:ilvl w:val="0"/>
          <w:numId w:val="6"/>
        </w:numPr>
        <w:spacing w:after="200" w:line="276" w:lineRule="auto"/>
      </w:pPr>
      <w:r>
        <w:rPr>
          <w:lang w:val="en-US"/>
        </w:rPr>
        <w:t>Tourism and Hospitality Marketing</w:t>
      </w:r>
    </w:p>
    <w:p w:rsidR="00113DC4" w:rsidRDefault="00113DC4" w:rsidP="00113DC4">
      <w:pPr>
        <w:pStyle w:val="ListParagraph"/>
        <w:numPr>
          <w:ilvl w:val="0"/>
          <w:numId w:val="6"/>
        </w:numPr>
        <w:spacing w:after="200" w:line="276" w:lineRule="auto"/>
      </w:pPr>
      <w:r>
        <w:rPr>
          <w:lang w:val="en-US"/>
        </w:rPr>
        <w:t>Legal As</w:t>
      </w:r>
      <w:r>
        <w:rPr>
          <w:lang w:val="en-US"/>
        </w:rPr>
        <w:t>pects in Hospitality a</w:t>
      </w:r>
      <w:r>
        <w:rPr>
          <w:lang w:val="en-US"/>
        </w:rPr>
        <w:t>nd tourism</w:t>
      </w:r>
    </w:p>
    <w:p w:rsidR="00113DC4" w:rsidRDefault="00113DC4" w:rsidP="00113DC4">
      <w:pPr>
        <w:pStyle w:val="ListParagraph"/>
        <w:numPr>
          <w:ilvl w:val="0"/>
          <w:numId w:val="6"/>
        </w:numPr>
        <w:spacing w:after="200" w:line="276" w:lineRule="auto"/>
      </w:pPr>
      <w:r>
        <w:rPr>
          <w:lang w:val="en-US"/>
        </w:rPr>
        <w:t xml:space="preserve">Hospitality Research </w:t>
      </w:r>
    </w:p>
    <w:p w:rsidR="002E1BEA" w:rsidRPr="00D8161A" w:rsidRDefault="002E1BEA" w:rsidP="002E1BEA">
      <w:pPr>
        <w:rPr>
          <w:b/>
          <w:bCs/>
        </w:rPr>
      </w:pPr>
      <w:r w:rsidRPr="00D8161A">
        <w:rPr>
          <w:b/>
          <w:bCs/>
          <w:lang w:val="en-US"/>
        </w:rPr>
        <w:t>BACHELOR OF SCIENCE IN TOURISM MANAGEMENT (BSTM)</w:t>
      </w:r>
    </w:p>
    <w:p w:rsidR="002E1BEA" w:rsidRDefault="002E1BEA" w:rsidP="002E1BEA">
      <w:pPr>
        <w:rPr>
          <w:b/>
          <w:bCs/>
        </w:rPr>
      </w:pPr>
      <w:r>
        <w:rPr>
          <w:b/>
          <w:bCs/>
          <w:lang w:val="en-US"/>
        </w:rPr>
        <w:t>What Can I Do with a Tourism Management Degree?</w:t>
      </w:r>
    </w:p>
    <w:p w:rsidR="002E1BEA" w:rsidRDefault="002E1BEA" w:rsidP="002E1BEA">
      <w:pPr>
        <w:pStyle w:val="ListParagraph"/>
        <w:numPr>
          <w:ilvl w:val="0"/>
          <w:numId w:val="9"/>
        </w:numPr>
        <w:spacing w:after="200" w:line="276" w:lineRule="auto"/>
      </w:pPr>
      <w:r>
        <w:rPr>
          <w:lang w:val="en-US"/>
        </w:rPr>
        <w:t>Bachelor of Science in Tourism Management (BSTM) is a degree program that delivers education to people who are interested to build a career in the travel and leisure industry involving tourism planning, development, implementation and control management functions, The BSTM program professionally trains and equip students with competencies that are needed to execute tasks on tourism planning and development, transportation services, travel and tour services. The program prepares them to become highly competent tourism management practitioners serving their constituents and those in allied professions while demonstrating high ethical and moral standards and the utmost in technical competence</w:t>
      </w:r>
    </w:p>
    <w:p w:rsidR="002E1BEA" w:rsidRDefault="002E1BEA" w:rsidP="002E1BEA">
      <w:pPr>
        <w:rPr>
          <w:b/>
          <w:bCs/>
        </w:rPr>
      </w:pPr>
      <w:r>
        <w:rPr>
          <w:b/>
          <w:bCs/>
          <w:lang w:val="en-US"/>
        </w:rPr>
        <w:t>What are the Possible Major Subjects to Expect in Tourism Management?</w:t>
      </w:r>
    </w:p>
    <w:p w:rsidR="002E1BEA" w:rsidRDefault="002E1BEA" w:rsidP="002E1BEA">
      <w:pPr>
        <w:pStyle w:val="ListParagraph"/>
        <w:numPr>
          <w:ilvl w:val="0"/>
          <w:numId w:val="10"/>
        </w:numPr>
        <w:spacing w:after="200" w:line="276" w:lineRule="auto"/>
      </w:pPr>
      <w:r w:rsidRPr="00D8161A">
        <w:t>Macro Perspective of Tourism and Hospitality</w:t>
      </w:r>
    </w:p>
    <w:p w:rsidR="002E1BEA" w:rsidRDefault="002E1BEA" w:rsidP="002E1BEA">
      <w:pPr>
        <w:pStyle w:val="ListParagraph"/>
        <w:numPr>
          <w:ilvl w:val="0"/>
          <w:numId w:val="10"/>
        </w:numPr>
        <w:spacing w:after="200" w:line="276" w:lineRule="auto"/>
      </w:pPr>
      <w:r w:rsidRPr="00D8161A">
        <w:t xml:space="preserve"> Quality Service Management in Tourism and Hospitality</w:t>
      </w:r>
    </w:p>
    <w:p w:rsidR="002E1BEA" w:rsidRDefault="002E1BEA" w:rsidP="002E1BEA">
      <w:pPr>
        <w:pStyle w:val="ListParagraph"/>
        <w:numPr>
          <w:ilvl w:val="0"/>
          <w:numId w:val="10"/>
        </w:numPr>
        <w:spacing w:after="200" w:line="276" w:lineRule="auto"/>
      </w:pPr>
      <w:r w:rsidRPr="00D8161A">
        <w:lastRenderedPageBreak/>
        <w:t xml:space="preserve"> Philippine Tourism,</w:t>
      </w:r>
      <w:r>
        <w:t xml:space="preserve"> </w:t>
      </w:r>
      <w:r w:rsidRPr="00D8161A">
        <w:t>Geography and Culture</w:t>
      </w:r>
    </w:p>
    <w:p w:rsidR="002E1BEA" w:rsidRDefault="002E1BEA" w:rsidP="002E1BEA">
      <w:pPr>
        <w:pStyle w:val="ListParagraph"/>
        <w:numPr>
          <w:ilvl w:val="0"/>
          <w:numId w:val="10"/>
        </w:numPr>
        <w:spacing w:after="200" w:line="276" w:lineRule="auto"/>
      </w:pPr>
      <w:r w:rsidRPr="00D8161A">
        <w:t xml:space="preserve"> Foreign Language </w:t>
      </w:r>
    </w:p>
    <w:p w:rsidR="002E1BEA" w:rsidRDefault="002E1BEA" w:rsidP="002E1BEA">
      <w:pPr>
        <w:pStyle w:val="ListParagraph"/>
        <w:numPr>
          <w:ilvl w:val="0"/>
          <w:numId w:val="10"/>
        </w:numPr>
        <w:spacing w:after="200" w:line="276" w:lineRule="auto"/>
      </w:pPr>
      <w:r w:rsidRPr="00D8161A">
        <w:t xml:space="preserve">Tour Guiding </w:t>
      </w:r>
    </w:p>
    <w:p w:rsidR="002E1BEA" w:rsidRDefault="002E1BEA" w:rsidP="002E1BEA">
      <w:pPr>
        <w:pStyle w:val="ListParagraph"/>
        <w:numPr>
          <w:ilvl w:val="0"/>
          <w:numId w:val="10"/>
        </w:numPr>
        <w:spacing w:after="200" w:line="276" w:lineRule="auto"/>
      </w:pPr>
      <w:r w:rsidRPr="00D8161A">
        <w:t xml:space="preserve">Cruise Tourism </w:t>
      </w:r>
    </w:p>
    <w:p w:rsidR="002E1BEA" w:rsidRDefault="002E1BEA" w:rsidP="002E1BEA">
      <w:pPr>
        <w:pStyle w:val="ListParagraph"/>
        <w:numPr>
          <w:ilvl w:val="0"/>
          <w:numId w:val="10"/>
        </w:numPr>
        <w:spacing w:after="200" w:line="276" w:lineRule="auto"/>
      </w:pPr>
      <w:r w:rsidRPr="00D8161A">
        <w:t>Strategic Management in Tourism and Hospitality</w:t>
      </w:r>
    </w:p>
    <w:p w:rsidR="002E1BEA" w:rsidRDefault="002E1BEA" w:rsidP="002E1BEA">
      <w:pPr>
        <w:pStyle w:val="ListParagraph"/>
        <w:numPr>
          <w:ilvl w:val="0"/>
          <w:numId w:val="10"/>
        </w:numPr>
        <w:spacing w:after="200" w:line="276" w:lineRule="auto"/>
      </w:pPr>
      <w:r w:rsidRPr="00D8161A">
        <w:t xml:space="preserve"> Tour and Travel Management</w:t>
      </w:r>
    </w:p>
    <w:p w:rsidR="002E1BEA" w:rsidRDefault="002E1BEA" w:rsidP="002E1BEA">
      <w:pPr>
        <w:pStyle w:val="ListParagraph"/>
        <w:numPr>
          <w:ilvl w:val="0"/>
          <w:numId w:val="10"/>
        </w:numPr>
        <w:spacing w:after="200" w:line="276" w:lineRule="auto"/>
      </w:pPr>
      <w:r w:rsidRPr="00D8161A">
        <w:t xml:space="preserve"> Travel Writing and Photography </w:t>
      </w:r>
    </w:p>
    <w:p w:rsidR="002E1BEA" w:rsidRPr="00D8161A" w:rsidRDefault="002E1BEA" w:rsidP="002E1BEA">
      <w:pPr>
        <w:pStyle w:val="ListParagraph"/>
        <w:numPr>
          <w:ilvl w:val="0"/>
          <w:numId w:val="10"/>
        </w:numPr>
        <w:spacing w:after="200" w:line="276" w:lineRule="auto"/>
      </w:pPr>
      <w:r w:rsidRPr="00D8161A">
        <w:t>Research in Tourism</w:t>
      </w:r>
    </w:p>
    <w:p w:rsidR="002E1BEA" w:rsidRDefault="002E1BEA" w:rsidP="002E1BEA">
      <w:pPr>
        <w:rPr>
          <w:b/>
          <w:bCs/>
        </w:rPr>
      </w:pPr>
      <w:r>
        <w:rPr>
          <w:b/>
          <w:bCs/>
          <w:lang w:val="en-US"/>
        </w:rPr>
        <w:t>What are the Possible Career Opportunities with a Tourism Management?</w:t>
      </w:r>
    </w:p>
    <w:p w:rsidR="002E1BEA" w:rsidRDefault="002E1BEA" w:rsidP="002E1BEA">
      <w:r>
        <w:rPr>
          <w:lang w:val="en-US"/>
        </w:rPr>
        <w:t>Graduates of the BSTM program can become successful professionals and perform a variety of tasks in a wide range of positions or designations. Fresh BSTM graduates are best suited for jobs such as:</w:t>
      </w:r>
    </w:p>
    <w:p w:rsidR="002E1BEA" w:rsidRDefault="002E1BEA" w:rsidP="002E1BEA">
      <w:pPr>
        <w:pStyle w:val="ListParagraph"/>
        <w:numPr>
          <w:ilvl w:val="0"/>
          <w:numId w:val="8"/>
        </w:numPr>
        <w:spacing w:after="200" w:line="276" w:lineRule="auto"/>
      </w:pPr>
      <w:r>
        <w:rPr>
          <w:lang w:val="en-US"/>
        </w:rPr>
        <w:t>Reservation Agents</w:t>
      </w:r>
    </w:p>
    <w:p w:rsidR="002E1BEA" w:rsidRDefault="002E1BEA" w:rsidP="002E1BEA">
      <w:pPr>
        <w:pStyle w:val="ListParagraph"/>
        <w:numPr>
          <w:ilvl w:val="0"/>
          <w:numId w:val="8"/>
        </w:numPr>
        <w:spacing w:after="200" w:line="276" w:lineRule="auto"/>
      </w:pPr>
      <w:r>
        <w:rPr>
          <w:lang w:val="en-US"/>
        </w:rPr>
        <w:t xml:space="preserve"> Flight Attendants</w:t>
      </w:r>
    </w:p>
    <w:p w:rsidR="002E1BEA" w:rsidRDefault="002E1BEA" w:rsidP="002E1BEA">
      <w:pPr>
        <w:pStyle w:val="ListParagraph"/>
        <w:numPr>
          <w:ilvl w:val="0"/>
          <w:numId w:val="8"/>
        </w:numPr>
        <w:spacing w:after="200" w:line="276" w:lineRule="auto"/>
      </w:pPr>
      <w:r>
        <w:rPr>
          <w:lang w:val="en-US"/>
        </w:rPr>
        <w:t>Travel Counsellor</w:t>
      </w:r>
    </w:p>
    <w:p w:rsidR="002E1BEA" w:rsidRDefault="002E1BEA" w:rsidP="002E1BEA">
      <w:pPr>
        <w:pStyle w:val="ListParagraph"/>
        <w:numPr>
          <w:ilvl w:val="0"/>
          <w:numId w:val="8"/>
        </w:numPr>
        <w:spacing w:after="200" w:line="276" w:lineRule="auto"/>
      </w:pPr>
      <w:r>
        <w:rPr>
          <w:lang w:val="en-US"/>
        </w:rPr>
        <w:t>Tour Planner</w:t>
      </w:r>
    </w:p>
    <w:p w:rsidR="002E1BEA" w:rsidRDefault="002E1BEA" w:rsidP="002E1BEA">
      <w:pPr>
        <w:pStyle w:val="ListParagraph"/>
        <w:numPr>
          <w:ilvl w:val="0"/>
          <w:numId w:val="8"/>
        </w:numPr>
        <w:spacing w:after="200" w:line="276" w:lineRule="auto"/>
      </w:pPr>
      <w:r>
        <w:rPr>
          <w:lang w:val="en-US"/>
        </w:rPr>
        <w:t>Tour Guide</w:t>
      </w:r>
    </w:p>
    <w:p w:rsidR="002E1BEA" w:rsidRDefault="002E1BEA" w:rsidP="002E1BEA">
      <w:pPr>
        <w:pStyle w:val="ListParagraph"/>
        <w:numPr>
          <w:ilvl w:val="0"/>
          <w:numId w:val="8"/>
        </w:numPr>
        <w:spacing w:after="200" w:line="276" w:lineRule="auto"/>
      </w:pPr>
      <w:r>
        <w:rPr>
          <w:lang w:val="en-US"/>
        </w:rPr>
        <w:t>Travel Representative</w:t>
      </w:r>
    </w:p>
    <w:p w:rsidR="002E1BEA" w:rsidRDefault="002E1BEA" w:rsidP="002E1BEA">
      <w:pPr>
        <w:pStyle w:val="ListParagraph"/>
        <w:numPr>
          <w:ilvl w:val="0"/>
          <w:numId w:val="8"/>
        </w:numPr>
        <w:spacing w:after="200" w:line="276" w:lineRule="auto"/>
      </w:pPr>
      <w:r>
        <w:rPr>
          <w:lang w:val="en-US"/>
        </w:rPr>
        <w:t>Travel Promotions Staff</w:t>
      </w:r>
    </w:p>
    <w:p w:rsidR="002E1BEA" w:rsidRDefault="002E1BEA" w:rsidP="002E1BEA">
      <w:pPr>
        <w:pStyle w:val="ListParagraph"/>
        <w:numPr>
          <w:ilvl w:val="0"/>
          <w:numId w:val="8"/>
        </w:numPr>
        <w:spacing w:after="200" w:line="276" w:lineRule="auto"/>
      </w:pPr>
      <w:r>
        <w:rPr>
          <w:lang w:val="en-US"/>
        </w:rPr>
        <w:t>Travel Agency Staff</w:t>
      </w:r>
    </w:p>
    <w:p w:rsidR="002E1BEA" w:rsidRDefault="002E1BEA" w:rsidP="002E1BEA">
      <w:pPr>
        <w:pStyle w:val="ListParagraph"/>
        <w:numPr>
          <w:ilvl w:val="0"/>
          <w:numId w:val="8"/>
        </w:numPr>
        <w:spacing w:after="200" w:line="276" w:lineRule="auto"/>
      </w:pPr>
      <w:r>
        <w:rPr>
          <w:lang w:val="en-US"/>
        </w:rPr>
        <w:t>Tour Manager</w:t>
      </w:r>
    </w:p>
    <w:p w:rsidR="002E1BEA" w:rsidRDefault="002E1BEA" w:rsidP="002E1BEA">
      <w:pPr>
        <w:pStyle w:val="ListParagraph"/>
        <w:numPr>
          <w:ilvl w:val="0"/>
          <w:numId w:val="8"/>
        </w:numPr>
        <w:spacing w:after="200" w:line="276" w:lineRule="auto"/>
      </w:pPr>
      <w:r>
        <w:rPr>
          <w:lang w:val="en-US"/>
        </w:rPr>
        <w:t xml:space="preserve"> Tourism Center Director</w:t>
      </w:r>
    </w:p>
    <w:p w:rsidR="002E1BEA" w:rsidRDefault="002E1BEA" w:rsidP="002E1BEA">
      <w:pPr>
        <w:rPr>
          <w:b/>
          <w:bCs/>
        </w:rPr>
      </w:pPr>
      <w:r>
        <w:rPr>
          <w:b/>
          <w:bCs/>
        </w:rPr>
        <w:t>BACHELOR OF SCIENCE IN ACCOUNTING AND INFORMATION SYSTEM(BSAIS)</w:t>
      </w:r>
    </w:p>
    <w:p w:rsidR="002E1BEA" w:rsidRDefault="002E1BEA" w:rsidP="002E1BEA">
      <w:pPr>
        <w:rPr>
          <w:rStyle w:val="tojvnm2t"/>
          <w:b/>
          <w:bCs/>
        </w:rPr>
      </w:pPr>
      <w:r>
        <w:rPr>
          <w:b/>
          <w:bCs/>
        </w:rPr>
        <w:t>What Can I do with an Accounting Information Systems Degree?</w:t>
      </w:r>
    </w:p>
    <w:p w:rsidR="002E1BEA" w:rsidRDefault="002E1BEA" w:rsidP="002E1BEA">
      <w:pPr>
        <w:pStyle w:val="ListParagraph"/>
        <w:numPr>
          <w:ilvl w:val="0"/>
          <w:numId w:val="13"/>
        </w:numPr>
        <w:spacing w:after="200" w:line="276" w:lineRule="auto"/>
      </w:pPr>
      <w:r>
        <w:t xml:space="preserve">The Bachelor of Science in Accounting Information Systems (BSAIS) is a program that provides students general accounting education to students wanting to pursue a professional career in Accounting Information System. This profession combines knowledge in business, accounting and computer systems. By coordinating the information technology activities, providing expertise in choosing the best software or designing and maintaining the overall information system, assessing the integrity of systems, inefficiencies of a company’s system and recommending improvements to assist management in the formulation of an organization’s strategy, this profession helps in management operations and decision-making. </w:t>
      </w:r>
    </w:p>
    <w:p w:rsidR="002E1BEA" w:rsidRDefault="002E1BEA" w:rsidP="002E1BEA">
      <w:pPr>
        <w:rPr>
          <w:rStyle w:val="tojvnm2t"/>
          <w:b/>
          <w:bCs/>
        </w:rPr>
      </w:pPr>
      <w:r>
        <w:rPr>
          <w:b/>
          <w:bCs/>
        </w:rPr>
        <w:t xml:space="preserve">What </w:t>
      </w:r>
      <w:r>
        <w:rPr>
          <w:b/>
          <w:bCs/>
          <w:lang w:val="en-US"/>
        </w:rPr>
        <w:t xml:space="preserve">are the Possible </w:t>
      </w:r>
      <w:r>
        <w:rPr>
          <w:b/>
          <w:bCs/>
        </w:rPr>
        <w:t>Major Subjects to Expect in Accounting and Information System Degree?</w:t>
      </w:r>
    </w:p>
    <w:p w:rsidR="002E1BEA" w:rsidRDefault="002E1BEA" w:rsidP="002E1BEA">
      <w:pPr>
        <w:pStyle w:val="ListParagraph"/>
        <w:numPr>
          <w:ilvl w:val="0"/>
          <w:numId w:val="11"/>
        </w:numPr>
        <w:rPr>
          <w:rStyle w:val="tojvnm2t"/>
        </w:rPr>
      </w:pPr>
      <w:r>
        <w:rPr>
          <w:rStyle w:val="tojvnm2t"/>
        </w:rPr>
        <w:t>Financial Accounting and Reporting</w:t>
      </w:r>
    </w:p>
    <w:p w:rsidR="002E1BEA" w:rsidRDefault="002E1BEA" w:rsidP="002E1BEA">
      <w:pPr>
        <w:pStyle w:val="ListParagraph"/>
        <w:numPr>
          <w:ilvl w:val="0"/>
          <w:numId w:val="11"/>
        </w:numPr>
        <w:rPr>
          <w:rStyle w:val="tojvnm2t"/>
        </w:rPr>
      </w:pPr>
      <w:r>
        <w:rPr>
          <w:rStyle w:val="tojvnm2t"/>
        </w:rPr>
        <w:t>Conceptual Frameworks and Accounting Standards</w:t>
      </w:r>
    </w:p>
    <w:p w:rsidR="002E1BEA" w:rsidRDefault="002E1BEA" w:rsidP="002E1BEA">
      <w:pPr>
        <w:pStyle w:val="ListParagraph"/>
        <w:numPr>
          <w:ilvl w:val="0"/>
          <w:numId w:val="11"/>
        </w:numPr>
        <w:rPr>
          <w:rStyle w:val="tojvnm2t"/>
        </w:rPr>
      </w:pPr>
      <w:r>
        <w:rPr>
          <w:rStyle w:val="tojvnm2t"/>
        </w:rPr>
        <w:t>Cost accounting and Control</w:t>
      </w:r>
    </w:p>
    <w:p w:rsidR="002E1BEA" w:rsidRDefault="002E1BEA" w:rsidP="002E1BEA">
      <w:pPr>
        <w:pStyle w:val="ListParagraph"/>
        <w:numPr>
          <w:ilvl w:val="0"/>
          <w:numId w:val="11"/>
        </w:numPr>
        <w:rPr>
          <w:rStyle w:val="tojvnm2t"/>
        </w:rPr>
      </w:pPr>
      <w:r>
        <w:rPr>
          <w:rStyle w:val="tojvnm2t"/>
        </w:rPr>
        <w:t>Intermediate Accounting</w:t>
      </w:r>
    </w:p>
    <w:p w:rsidR="002E1BEA" w:rsidRDefault="002E1BEA" w:rsidP="002E1BEA">
      <w:pPr>
        <w:pStyle w:val="ListParagraph"/>
        <w:numPr>
          <w:ilvl w:val="0"/>
          <w:numId w:val="11"/>
        </w:numPr>
        <w:rPr>
          <w:rStyle w:val="tojvnm2t"/>
        </w:rPr>
      </w:pPr>
      <w:r>
        <w:rPr>
          <w:rStyle w:val="tojvnm2t"/>
        </w:rPr>
        <w:t>IT Application Tools in Business</w:t>
      </w:r>
    </w:p>
    <w:p w:rsidR="002E1BEA" w:rsidRDefault="002E1BEA" w:rsidP="002E1BEA">
      <w:pPr>
        <w:pStyle w:val="ListParagraph"/>
        <w:numPr>
          <w:ilvl w:val="0"/>
          <w:numId w:val="11"/>
        </w:numPr>
        <w:rPr>
          <w:rStyle w:val="tojvnm2t"/>
        </w:rPr>
      </w:pPr>
      <w:r>
        <w:rPr>
          <w:rStyle w:val="tojvnm2t"/>
        </w:rPr>
        <w:lastRenderedPageBreak/>
        <w:t>Business Taxation</w:t>
      </w:r>
    </w:p>
    <w:p w:rsidR="002E1BEA" w:rsidRDefault="002E1BEA" w:rsidP="002E1BEA">
      <w:pPr>
        <w:pStyle w:val="ListParagraph"/>
        <w:numPr>
          <w:ilvl w:val="0"/>
          <w:numId w:val="11"/>
        </w:numPr>
        <w:rPr>
          <w:rStyle w:val="tojvnm2t"/>
        </w:rPr>
      </w:pPr>
      <w:r>
        <w:rPr>
          <w:rStyle w:val="tojvnm2t"/>
        </w:rPr>
        <w:t>Statistical Analysis with Software Application</w:t>
      </w:r>
    </w:p>
    <w:p w:rsidR="002E1BEA" w:rsidRDefault="002E1BEA" w:rsidP="002E1BEA">
      <w:pPr>
        <w:pStyle w:val="ListParagraph"/>
        <w:numPr>
          <w:ilvl w:val="0"/>
          <w:numId w:val="11"/>
        </w:numPr>
        <w:rPr>
          <w:rStyle w:val="tojvnm2t"/>
        </w:rPr>
      </w:pPr>
      <w:r>
        <w:rPr>
          <w:rStyle w:val="tojvnm2t"/>
        </w:rPr>
        <w:t>Strategic Management</w:t>
      </w:r>
    </w:p>
    <w:p w:rsidR="002E1BEA" w:rsidRDefault="002E1BEA" w:rsidP="002E1BEA">
      <w:pPr>
        <w:pStyle w:val="ListParagraph"/>
        <w:numPr>
          <w:ilvl w:val="0"/>
          <w:numId w:val="11"/>
        </w:numPr>
        <w:rPr>
          <w:rStyle w:val="tojvnm2t"/>
        </w:rPr>
      </w:pPr>
      <w:r>
        <w:rPr>
          <w:rStyle w:val="tojvnm2t"/>
        </w:rPr>
        <w:t>International Trade and Business</w:t>
      </w:r>
    </w:p>
    <w:p w:rsidR="002E1BEA" w:rsidRDefault="002E1BEA" w:rsidP="002E1BEA">
      <w:pPr>
        <w:pStyle w:val="ListParagraph"/>
        <w:numPr>
          <w:ilvl w:val="0"/>
          <w:numId w:val="11"/>
        </w:numPr>
        <w:rPr>
          <w:rStyle w:val="tojvnm2t"/>
        </w:rPr>
      </w:pPr>
      <w:r>
        <w:rPr>
          <w:rStyle w:val="tojvnm2t"/>
        </w:rPr>
        <w:t>Accounting Information System Research</w:t>
      </w:r>
    </w:p>
    <w:p w:rsidR="002E1BEA" w:rsidRDefault="002E1BEA" w:rsidP="002E1BEA">
      <w:pPr>
        <w:pStyle w:val="ListParagraph"/>
        <w:rPr>
          <w:rStyle w:val="tojvnm2t"/>
        </w:rPr>
      </w:pPr>
    </w:p>
    <w:p w:rsidR="002E1BEA" w:rsidRDefault="002E1BEA" w:rsidP="002E1BEA">
      <w:pPr>
        <w:rPr>
          <w:b/>
          <w:bCs/>
        </w:rPr>
      </w:pPr>
      <w:r>
        <w:rPr>
          <w:b/>
          <w:bCs/>
        </w:rPr>
        <w:t xml:space="preserve">What are the Possible Career Opportunities with an Accounting and Information System Degree? </w:t>
      </w:r>
    </w:p>
    <w:p w:rsidR="002E1BEA" w:rsidRDefault="002E1BEA" w:rsidP="002E1BEA">
      <w:r>
        <w:t xml:space="preserve">Bachelor of Science in Accounting Information System aims to prepare its learners to pursue rewarding career in challenging and evolving work environment. </w:t>
      </w:r>
    </w:p>
    <w:p w:rsidR="002E1BEA" w:rsidRDefault="002E1BEA" w:rsidP="002E1BEA">
      <w:pPr>
        <w:pStyle w:val="ListParagraph"/>
        <w:numPr>
          <w:ilvl w:val="0"/>
          <w:numId w:val="12"/>
        </w:numPr>
        <w:spacing w:after="200" w:line="276" w:lineRule="auto"/>
      </w:pPr>
      <w:r>
        <w:t>Accounting analyst</w:t>
      </w:r>
    </w:p>
    <w:p w:rsidR="002E1BEA" w:rsidRDefault="002E1BEA" w:rsidP="002E1BEA">
      <w:pPr>
        <w:pStyle w:val="ListParagraph"/>
        <w:numPr>
          <w:ilvl w:val="0"/>
          <w:numId w:val="12"/>
        </w:numPr>
        <w:spacing w:after="200" w:line="276" w:lineRule="auto"/>
      </w:pPr>
      <w:r>
        <w:t>External auditor</w:t>
      </w:r>
    </w:p>
    <w:p w:rsidR="002E1BEA" w:rsidRDefault="002E1BEA" w:rsidP="002E1BEA">
      <w:pPr>
        <w:pStyle w:val="ListParagraph"/>
        <w:numPr>
          <w:ilvl w:val="0"/>
          <w:numId w:val="12"/>
        </w:numPr>
        <w:spacing w:after="200" w:line="276" w:lineRule="auto"/>
      </w:pPr>
      <w:r>
        <w:t>State auditor</w:t>
      </w:r>
    </w:p>
    <w:p w:rsidR="002E1BEA" w:rsidRDefault="002E1BEA" w:rsidP="002E1BEA">
      <w:pPr>
        <w:pStyle w:val="ListParagraph"/>
        <w:numPr>
          <w:ilvl w:val="0"/>
          <w:numId w:val="12"/>
        </w:numPr>
        <w:spacing w:after="200" w:line="276" w:lineRule="auto"/>
      </w:pPr>
      <w:r>
        <w:t>Junior analyst</w:t>
      </w:r>
    </w:p>
    <w:p w:rsidR="002E1BEA" w:rsidRDefault="002E1BEA" w:rsidP="002E1BEA">
      <w:pPr>
        <w:pStyle w:val="ListParagraph"/>
        <w:numPr>
          <w:ilvl w:val="0"/>
          <w:numId w:val="12"/>
        </w:numPr>
        <w:spacing w:after="200" w:line="276" w:lineRule="auto"/>
      </w:pPr>
      <w:r>
        <w:t>Consulting staff</w:t>
      </w:r>
    </w:p>
    <w:p w:rsidR="002E1BEA" w:rsidRDefault="002E1BEA" w:rsidP="002E1BEA">
      <w:pPr>
        <w:pStyle w:val="ListParagraph"/>
        <w:numPr>
          <w:ilvl w:val="0"/>
          <w:numId w:val="12"/>
        </w:numPr>
        <w:spacing w:after="200" w:line="276" w:lineRule="auto"/>
      </w:pPr>
      <w:r>
        <w:t>Junior IT internal auditor</w:t>
      </w:r>
    </w:p>
    <w:p w:rsidR="002E1BEA" w:rsidRDefault="002E1BEA" w:rsidP="002E1BEA">
      <w:pPr>
        <w:pStyle w:val="ListParagraph"/>
        <w:numPr>
          <w:ilvl w:val="0"/>
          <w:numId w:val="12"/>
        </w:numPr>
        <w:spacing w:after="200" w:line="276" w:lineRule="auto"/>
      </w:pPr>
      <w:r>
        <w:t>Bookkeeper</w:t>
      </w:r>
    </w:p>
    <w:p w:rsidR="002E1BEA" w:rsidRDefault="002E1BEA" w:rsidP="002E1BEA">
      <w:pPr>
        <w:pStyle w:val="ListParagraph"/>
        <w:numPr>
          <w:ilvl w:val="0"/>
          <w:numId w:val="12"/>
        </w:numPr>
        <w:spacing w:after="200" w:line="276" w:lineRule="auto"/>
      </w:pPr>
      <w:r>
        <w:t>Investment analyst</w:t>
      </w:r>
    </w:p>
    <w:p w:rsidR="002E1BEA" w:rsidRDefault="002E1BEA" w:rsidP="002E1BEA">
      <w:pPr>
        <w:pStyle w:val="ListParagraph"/>
        <w:numPr>
          <w:ilvl w:val="0"/>
          <w:numId w:val="12"/>
        </w:numPr>
        <w:spacing w:after="200" w:line="276" w:lineRule="auto"/>
      </w:pPr>
      <w:r>
        <w:t>Junior Cost analyst</w:t>
      </w:r>
    </w:p>
    <w:p w:rsidR="002E1BEA" w:rsidRDefault="002E1BEA" w:rsidP="002E1BEA">
      <w:pPr>
        <w:pStyle w:val="ListParagraph"/>
        <w:numPr>
          <w:ilvl w:val="0"/>
          <w:numId w:val="12"/>
        </w:numPr>
        <w:spacing w:after="200" w:line="276" w:lineRule="auto"/>
      </w:pPr>
      <w:r>
        <w:t>Data analyst</w:t>
      </w:r>
    </w:p>
    <w:p w:rsidR="002E1BEA" w:rsidRDefault="002E1BEA" w:rsidP="002E1BEA">
      <w:pPr>
        <w:pStyle w:val="ListParagraph"/>
        <w:numPr>
          <w:ilvl w:val="0"/>
          <w:numId w:val="12"/>
        </w:numPr>
        <w:spacing w:after="200" w:line="276" w:lineRule="auto"/>
      </w:pPr>
      <w:r>
        <w:t>Budget analyst</w:t>
      </w:r>
    </w:p>
    <w:p w:rsidR="002E1BEA" w:rsidRDefault="002E1BEA" w:rsidP="002E1BEA">
      <w:pPr>
        <w:pStyle w:val="ListParagraph"/>
        <w:numPr>
          <w:ilvl w:val="0"/>
          <w:numId w:val="12"/>
        </w:numPr>
        <w:spacing w:after="200" w:line="276" w:lineRule="auto"/>
      </w:pPr>
      <w:r>
        <w:t>Cost accountant</w:t>
      </w:r>
    </w:p>
    <w:p w:rsidR="002E1BEA" w:rsidRDefault="002E1BEA" w:rsidP="002E1BEA">
      <w:pPr>
        <w:pStyle w:val="ListParagraph"/>
        <w:numPr>
          <w:ilvl w:val="0"/>
          <w:numId w:val="12"/>
        </w:numPr>
        <w:spacing w:after="200" w:line="276" w:lineRule="auto"/>
      </w:pPr>
      <w:r>
        <w:t>Staff accountant</w:t>
      </w:r>
    </w:p>
    <w:p w:rsidR="002E1BEA" w:rsidRDefault="002E1BEA" w:rsidP="002E1BEA">
      <w:pPr>
        <w:pStyle w:val="ListParagraph"/>
        <w:numPr>
          <w:ilvl w:val="0"/>
          <w:numId w:val="12"/>
        </w:numPr>
        <w:spacing w:after="200" w:line="276" w:lineRule="auto"/>
      </w:pPr>
      <w:r>
        <w:t xml:space="preserve">Junior instructor </w:t>
      </w:r>
    </w:p>
    <w:p w:rsidR="002E1BEA" w:rsidRDefault="002E1BEA" w:rsidP="002E1BEA">
      <w:pPr>
        <w:rPr>
          <w:b/>
          <w:bCs/>
        </w:rPr>
      </w:pPr>
      <w:r>
        <w:rPr>
          <w:b/>
          <w:bCs/>
          <w:lang w:val="en-US"/>
        </w:rPr>
        <w:t>BACHELOR OF SCIENCE IN MANAGEMENT ACCOUNTING (BSMA)</w:t>
      </w:r>
    </w:p>
    <w:p w:rsidR="002E1BEA" w:rsidRDefault="002E1BEA" w:rsidP="002E1BEA">
      <w:pPr>
        <w:rPr>
          <w:b/>
          <w:bCs/>
        </w:rPr>
      </w:pPr>
      <w:r>
        <w:rPr>
          <w:b/>
          <w:bCs/>
          <w:lang w:val="en-US"/>
        </w:rPr>
        <w:t>What Can I Do with a Management Accounting Degree?</w:t>
      </w:r>
    </w:p>
    <w:p w:rsidR="002E1BEA" w:rsidRDefault="002E1BEA" w:rsidP="002E1BEA">
      <w:pPr>
        <w:pStyle w:val="ListParagraph"/>
        <w:numPr>
          <w:ilvl w:val="0"/>
          <w:numId w:val="16"/>
        </w:numPr>
        <w:spacing w:after="200" w:line="276" w:lineRule="auto"/>
      </w:pPr>
      <w:r>
        <w:rPr>
          <w:lang w:val="en-US"/>
        </w:rPr>
        <w:t>Bachelor of Science in Management Accounting (BSMA) is a degree program that is designed to deliver accounting education to people who are interested to build a career in the field of managerial accounting involving controllership and specialized accountancy functions such as operational planning and budgeting, capital budgeting and project planning, responsibility accounting, cost accounting, and cost-benefit analysis, among others</w:t>
      </w:r>
    </w:p>
    <w:p w:rsidR="002E1BEA" w:rsidRDefault="002E1BEA" w:rsidP="002E1BEA">
      <w:pPr>
        <w:rPr>
          <w:b/>
          <w:bCs/>
        </w:rPr>
      </w:pPr>
      <w:r>
        <w:rPr>
          <w:b/>
          <w:bCs/>
          <w:lang w:val="en-US"/>
        </w:rPr>
        <w:t>What are the Possible Major Subjects to Expect in Management Accounting Degree?</w:t>
      </w:r>
    </w:p>
    <w:p w:rsidR="002E1BEA" w:rsidRDefault="002E1BEA" w:rsidP="002E1BEA">
      <w:pPr>
        <w:pStyle w:val="ListParagraph"/>
        <w:numPr>
          <w:ilvl w:val="0"/>
          <w:numId w:val="15"/>
        </w:numPr>
        <w:spacing w:after="200" w:line="276" w:lineRule="auto"/>
      </w:pPr>
      <w:r>
        <w:rPr>
          <w:lang w:val="en-US"/>
        </w:rPr>
        <w:t>Financial Accounting and Reporting</w:t>
      </w:r>
    </w:p>
    <w:p w:rsidR="002E1BEA" w:rsidRDefault="002E1BEA" w:rsidP="002E1BEA">
      <w:pPr>
        <w:pStyle w:val="ListParagraph"/>
        <w:numPr>
          <w:ilvl w:val="0"/>
          <w:numId w:val="15"/>
        </w:numPr>
        <w:spacing w:after="200" w:line="276" w:lineRule="auto"/>
      </w:pPr>
      <w:r>
        <w:rPr>
          <w:lang w:val="en-US"/>
        </w:rPr>
        <w:t>Managerial Economics</w:t>
      </w:r>
    </w:p>
    <w:p w:rsidR="002E1BEA" w:rsidRDefault="002E1BEA" w:rsidP="002E1BEA">
      <w:pPr>
        <w:pStyle w:val="ListParagraph"/>
        <w:numPr>
          <w:ilvl w:val="0"/>
          <w:numId w:val="15"/>
        </w:numPr>
        <w:spacing w:after="200" w:line="276" w:lineRule="auto"/>
      </w:pPr>
      <w:r>
        <w:rPr>
          <w:lang w:val="en-US"/>
        </w:rPr>
        <w:t xml:space="preserve"> Cost Accounting Control</w:t>
      </w:r>
    </w:p>
    <w:p w:rsidR="002E1BEA" w:rsidRDefault="002E1BEA" w:rsidP="002E1BEA">
      <w:pPr>
        <w:pStyle w:val="ListParagraph"/>
        <w:numPr>
          <w:ilvl w:val="0"/>
          <w:numId w:val="15"/>
        </w:numPr>
        <w:spacing w:after="200" w:line="276" w:lineRule="auto"/>
      </w:pPr>
      <w:r>
        <w:rPr>
          <w:lang w:val="en-US"/>
        </w:rPr>
        <w:t>Intermediate Accounting</w:t>
      </w:r>
    </w:p>
    <w:p w:rsidR="002E1BEA" w:rsidRDefault="002E1BEA" w:rsidP="002E1BEA">
      <w:pPr>
        <w:pStyle w:val="ListParagraph"/>
        <w:numPr>
          <w:ilvl w:val="0"/>
          <w:numId w:val="15"/>
        </w:numPr>
        <w:spacing w:after="200" w:line="276" w:lineRule="auto"/>
      </w:pPr>
      <w:r>
        <w:rPr>
          <w:lang w:val="en-US"/>
        </w:rPr>
        <w:t>Business Taxation</w:t>
      </w:r>
    </w:p>
    <w:p w:rsidR="002E1BEA" w:rsidRDefault="002E1BEA" w:rsidP="002E1BEA">
      <w:pPr>
        <w:pStyle w:val="ListParagraph"/>
        <w:numPr>
          <w:ilvl w:val="0"/>
          <w:numId w:val="15"/>
        </w:numPr>
        <w:spacing w:after="200" w:line="276" w:lineRule="auto"/>
      </w:pPr>
      <w:r>
        <w:rPr>
          <w:lang w:val="en-US"/>
        </w:rPr>
        <w:t>Accounting for Business Combinations</w:t>
      </w:r>
    </w:p>
    <w:p w:rsidR="002E1BEA" w:rsidRDefault="002E1BEA" w:rsidP="002E1BEA">
      <w:pPr>
        <w:pStyle w:val="ListParagraph"/>
        <w:numPr>
          <w:ilvl w:val="0"/>
          <w:numId w:val="15"/>
        </w:numPr>
        <w:spacing w:after="200" w:line="276" w:lineRule="auto"/>
      </w:pPr>
      <w:r>
        <w:rPr>
          <w:lang w:val="en-US"/>
        </w:rPr>
        <w:lastRenderedPageBreak/>
        <w:t>Statistical Analysis with Software Application</w:t>
      </w:r>
    </w:p>
    <w:p w:rsidR="002E1BEA" w:rsidRDefault="002E1BEA" w:rsidP="002E1BEA">
      <w:pPr>
        <w:pStyle w:val="ListParagraph"/>
        <w:numPr>
          <w:ilvl w:val="0"/>
          <w:numId w:val="15"/>
        </w:numPr>
        <w:spacing w:after="200" w:line="276" w:lineRule="auto"/>
      </w:pPr>
      <w:r>
        <w:rPr>
          <w:lang w:val="en-US"/>
        </w:rPr>
        <w:t>Financial Markets</w:t>
      </w:r>
    </w:p>
    <w:p w:rsidR="002E1BEA" w:rsidRDefault="002E1BEA" w:rsidP="002E1BEA">
      <w:pPr>
        <w:pStyle w:val="ListParagraph"/>
        <w:numPr>
          <w:ilvl w:val="0"/>
          <w:numId w:val="15"/>
        </w:numPr>
        <w:spacing w:after="200" w:line="276" w:lineRule="auto"/>
      </w:pPr>
      <w:r>
        <w:rPr>
          <w:lang w:val="en-US"/>
        </w:rPr>
        <w:t>Sustainability and Strategic Audit</w:t>
      </w:r>
    </w:p>
    <w:p w:rsidR="002E1BEA" w:rsidRDefault="002E1BEA" w:rsidP="002E1BEA">
      <w:pPr>
        <w:pStyle w:val="ListParagraph"/>
        <w:numPr>
          <w:ilvl w:val="0"/>
          <w:numId w:val="15"/>
        </w:numPr>
        <w:spacing w:after="200" w:line="276" w:lineRule="auto"/>
      </w:pPr>
      <w:r>
        <w:rPr>
          <w:lang w:val="en-US"/>
        </w:rPr>
        <w:t>Management Accounting Research/Thesis</w:t>
      </w:r>
    </w:p>
    <w:p w:rsidR="002E1BEA" w:rsidRDefault="002E1BEA" w:rsidP="002E1BEA">
      <w:pPr>
        <w:rPr>
          <w:b/>
          <w:bCs/>
        </w:rPr>
      </w:pPr>
      <w:r>
        <w:rPr>
          <w:b/>
          <w:bCs/>
          <w:lang w:val="en-US"/>
        </w:rPr>
        <w:t xml:space="preserve">What are the Possible Career Opportunities with a Management Accounting Degree? </w:t>
      </w:r>
    </w:p>
    <w:p w:rsidR="002E1BEA" w:rsidRDefault="002E1BEA" w:rsidP="002E1BEA">
      <w:r>
        <w:rPr>
          <w:lang w:val="en-US"/>
        </w:rPr>
        <w:t xml:space="preserve">Graduates of the BSMA program can become successful professionals and perform a variety of tasks in a wide range of positions or designations. Fresh BSMA graduates especially those who have passed the CMA examinations can easily avail of entry-level jobs such as </w:t>
      </w:r>
    </w:p>
    <w:p w:rsidR="002E1BEA" w:rsidRDefault="002E1BEA" w:rsidP="002E1BEA">
      <w:pPr>
        <w:pStyle w:val="ListParagraph"/>
        <w:numPr>
          <w:ilvl w:val="0"/>
          <w:numId w:val="14"/>
        </w:numPr>
        <w:spacing w:after="200" w:line="276" w:lineRule="auto"/>
      </w:pPr>
      <w:r>
        <w:rPr>
          <w:lang w:val="en-US"/>
        </w:rPr>
        <w:t>Accounting/Budgeting</w:t>
      </w:r>
    </w:p>
    <w:p w:rsidR="002E1BEA" w:rsidRDefault="002E1BEA" w:rsidP="002E1BEA">
      <w:pPr>
        <w:pStyle w:val="ListParagraph"/>
        <w:numPr>
          <w:ilvl w:val="0"/>
          <w:numId w:val="14"/>
        </w:numPr>
        <w:spacing w:after="200" w:line="276" w:lineRule="auto"/>
      </w:pPr>
      <w:r>
        <w:rPr>
          <w:lang w:val="en-US"/>
        </w:rPr>
        <w:t>Assistant</w:t>
      </w:r>
    </w:p>
    <w:p w:rsidR="002E1BEA" w:rsidRDefault="002E1BEA" w:rsidP="002E1BEA">
      <w:pPr>
        <w:pStyle w:val="ListParagraph"/>
        <w:numPr>
          <w:ilvl w:val="0"/>
          <w:numId w:val="14"/>
        </w:numPr>
        <w:spacing w:after="200" w:line="276" w:lineRule="auto"/>
      </w:pPr>
      <w:r>
        <w:rPr>
          <w:lang w:val="en-US"/>
        </w:rPr>
        <w:t xml:space="preserve">Financial Analyst, </w:t>
      </w:r>
    </w:p>
    <w:p w:rsidR="002E1BEA" w:rsidRDefault="002E1BEA" w:rsidP="002E1BEA">
      <w:pPr>
        <w:pStyle w:val="ListParagraph"/>
        <w:numPr>
          <w:ilvl w:val="0"/>
          <w:numId w:val="14"/>
        </w:numPr>
        <w:spacing w:after="200" w:line="276" w:lineRule="auto"/>
      </w:pPr>
      <w:r>
        <w:rPr>
          <w:lang w:val="en-US"/>
        </w:rPr>
        <w:t>Consulting Staff</w:t>
      </w:r>
    </w:p>
    <w:p w:rsidR="002E1BEA" w:rsidRDefault="002E1BEA" w:rsidP="002E1BEA">
      <w:pPr>
        <w:pStyle w:val="ListParagraph"/>
        <w:numPr>
          <w:ilvl w:val="0"/>
          <w:numId w:val="14"/>
        </w:numPr>
        <w:spacing w:after="200" w:line="276" w:lineRule="auto"/>
      </w:pPr>
      <w:r>
        <w:rPr>
          <w:lang w:val="en-US"/>
        </w:rPr>
        <w:t xml:space="preserve"> Cost Analyst</w:t>
      </w:r>
    </w:p>
    <w:p w:rsidR="002E1BEA" w:rsidRDefault="002E1BEA" w:rsidP="002E1BEA">
      <w:pPr>
        <w:pStyle w:val="ListParagraph"/>
        <w:numPr>
          <w:ilvl w:val="0"/>
          <w:numId w:val="14"/>
        </w:numPr>
        <w:spacing w:after="200" w:line="276" w:lineRule="auto"/>
      </w:pPr>
      <w:r>
        <w:rPr>
          <w:lang w:val="en-US"/>
        </w:rPr>
        <w:t>Investment Analyst</w:t>
      </w:r>
    </w:p>
    <w:p w:rsidR="002E1BEA" w:rsidRDefault="002E1BEA" w:rsidP="002E1BEA">
      <w:pPr>
        <w:pStyle w:val="ListParagraph"/>
        <w:numPr>
          <w:ilvl w:val="0"/>
          <w:numId w:val="14"/>
        </w:numPr>
        <w:spacing w:after="200" w:line="276" w:lineRule="auto"/>
      </w:pPr>
      <w:r>
        <w:rPr>
          <w:lang w:val="en-US"/>
        </w:rPr>
        <w:t>Tax Accounting Staff</w:t>
      </w:r>
    </w:p>
    <w:p w:rsidR="002E1BEA" w:rsidRDefault="002E1BEA" w:rsidP="002E1BEA">
      <w:pPr>
        <w:pStyle w:val="ListParagraph"/>
        <w:numPr>
          <w:ilvl w:val="0"/>
          <w:numId w:val="14"/>
        </w:numPr>
        <w:spacing w:after="200" w:line="276" w:lineRule="auto"/>
      </w:pPr>
      <w:r>
        <w:rPr>
          <w:lang w:val="en-US"/>
        </w:rPr>
        <w:t>Budget Analyst</w:t>
      </w:r>
    </w:p>
    <w:p w:rsidR="002E1BEA" w:rsidRDefault="002E1BEA" w:rsidP="002E1BEA">
      <w:pPr>
        <w:pStyle w:val="ListParagraph"/>
        <w:numPr>
          <w:ilvl w:val="0"/>
          <w:numId w:val="14"/>
        </w:numPr>
        <w:spacing w:after="200" w:line="276" w:lineRule="auto"/>
      </w:pPr>
      <w:r>
        <w:rPr>
          <w:lang w:val="en-US"/>
        </w:rPr>
        <w:t>Credit Analyst</w:t>
      </w:r>
    </w:p>
    <w:p w:rsidR="002E1BEA" w:rsidRDefault="002E1BEA" w:rsidP="002E1BEA">
      <w:pPr>
        <w:pStyle w:val="ListParagraph"/>
        <w:numPr>
          <w:ilvl w:val="0"/>
          <w:numId w:val="14"/>
        </w:numPr>
        <w:spacing w:after="200" w:line="276" w:lineRule="auto"/>
      </w:pPr>
      <w:r>
        <w:rPr>
          <w:lang w:val="en-US"/>
        </w:rPr>
        <w:t xml:space="preserve"> Cost Accountant</w:t>
      </w:r>
    </w:p>
    <w:p w:rsidR="002E1BEA" w:rsidRDefault="002E1BEA" w:rsidP="002E1BEA">
      <w:pPr>
        <w:pStyle w:val="ListParagraph"/>
        <w:numPr>
          <w:ilvl w:val="0"/>
          <w:numId w:val="14"/>
        </w:numPr>
        <w:spacing w:after="200" w:line="276" w:lineRule="auto"/>
      </w:pPr>
      <w:r>
        <w:rPr>
          <w:lang w:val="en-US"/>
        </w:rPr>
        <w:t>Accounting Examiner,</w:t>
      </w:r>
    </w:p>
    <w:p w:rsidR="002E1BEA" w:rsidRDefault="002E1BEA" w:rsidP="002E1BEA">
      <w:pPr>
        <w:pStyle w:val="ListParagraph"/>
        <w:numPr>
          <w:ilvl w:val="0"/>
          <w:numId w:val="14"/>
        </w:numPr>
        <w:spacing w:after="200" w:line="276" w:lineRule="auto"/>
      </w:pPr>
      <w:r>
        <w:rPr>
          <w:lang w:val="en-US"/>
        </w:rPr>
        <w:t>Budget Officer</w:t>
      </w:r>
    </w:p>
    <w:p w:rsidR="002E1BEA" w:rsidRDefault="002E1BEA" w:rsidP="002E1BEA">
      <w:pPr>
        <w:pStyle w:val="ListParagraph"/>
        <w:numPr>
          <w:ilvl w:val="0"/>
          <w:numId w:val="14"/>
        </w:numPr>
        <w:spacing w:after="200" w:line="276" w:lineRule="auto"/>
      </w:pPr>
      <w:r>
        <w:rPr>
          <w:lang w:val="en-US"/>
        </w:rPr>
        <w:t xml:space="preserve">Project Accountant. </w:t>
      </w:r>
    </w:p>
    <w:p w:rsidR="00113DC4" w:rsidRPr="00113DC4" w:rsidRDefault="00113DC4" w:rsidP="00113DC4">
      <w:pPr>
        <w:rPr>
          <w:rFonts w:ascii="Helvetica" w:hAnsi="Helvetica" w:cs="Helvetica"/>
          <w:bCs/>
          <w:color w:val="0A0A0A"/>
          <w:shd w:val="clear" w:color="auto" w:fill="FFFFFF"/>
        </w:rPr>
      </w:pPr>
    </w:p>
    <w:p w:rsidR="00113DC4" w:rsidRPr="00113DC4" w:rsidRDefault="00113DC4"/>
    <w:sectPr w:rsidR="00113DC4" w:rsidRPr="00113D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hybridMultilevel"/>
    <w:tmpl w:val="54D86E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00000B"/>
    <w:multiLevelType w:val="hybridMultilevel"/>
    <w:tmpl w:val="222659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000000F"/>
    <w:multiLevelType w:val="hybridMultilevel"/>
    <w:tmpl w:val="46F452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1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1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24"/>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25"/>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29"/>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2A"/>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2F"/>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30"/>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237DA"/>
    <w:multiLevelType w:val="hybridMultilevel"/>
    <w:tmpl w:val="A8C61E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9C97288"/>
    <w:multiLevelType w:val="hybridMultilevel"/>
    <w:tmpl w:val="54325E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5"/>
  </w:num>
  <w:num w:numId="2">
    <w:abstractNumId w:val="0"/>
  </w:num>
  <w:num w:numId="3">
    <w:abstractNumId w:val="9"/>
  </w:num>
  <w:num w:numId="4">
    <w:abstractNumId w:val="5"/>
  </w:num>
  <w:num w:numId="5">
    <w:abstractNumId w:val="10"/>
  </w:num>
  <w:num w:numId="6">
    <w:abstractNumId w:val="7"/>
  </w:num>
  <w:num w:numId="7">
    <w:abstractNumId w:val="11"/>
  </w:num>
  <w:num w:numId="8">
    <w:abstractNumId w:val="4"/>
  </w:num>
  <w:num w:numId="9">
    <w:abstractNumId w:val="13"/>
  </w:num>
  <w:num w:numId="10">
    <w:abstractNumId w:val="14"/>
  </w:num>
  <w:num w:numId="11">
    <w:abstractNumId w:val="1"/>
  </w:num>
  <w:num w:numId="12">
    <w:abstractNumId w:val="2"/>
  </w:num>
  <w:num w:numId="13">
    <w:abstractNumId w:val="8"/>
  </w:num>
  <w:num w:numId="14">
    <w:abstractNumId w:val="3"/>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C4"/>
    <w:rsid w:val="00113DC4"/>
    <w:rsid w:val="002E1BEA"/>
    <w:rsid w:val="00721645"/>
    <w:rsid w:val="00D115B9"/>
    <w:rsid w:val="00DE303B"/>
    <w:rsid w:val="00EF33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722D"/>
  <w15:chartTrackingRefBased/>
  <w15:docId w15:val="{77EFC332-7721-4818-80BE-5EE4118F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C4"/>
    <w:pPr>
      <w:ind w:left="720"/>
      <w:contextualSpacing/>
    </w:pPr>
  </w:style>
  <w:style w:type="character" w:customStyle="1" w:styleId="tojvnm2t">
    <w:name w:val="tojvnm2t"/>
    <w:basedOn w:val="DefaultParagraphFont"/>
    <w:rsid w:val="00113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Jomer</dc:creator>
  <cp:keywords/>
  <dc:description/>
  <cp:lastModifiedBy>Jomer</cp:lastModifiedBy>
  <cp:revision>4</cp:revision>
  <dcterms:created xsi:type="dcterms:W3CDTF">2022-08-16T12:42:00Z</dcterms:created>
  <dcterms:modified xsi:type="dcterms:W3CDTF">2022-08-16T14:11:00Z</dcterms:modified>
</cp:coreProperties>
</file>