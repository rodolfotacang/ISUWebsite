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C12" w:rsidRDefault="00761C12" w:rsidP="00761C12">
      <w:pPr>
        <w:shd w:val="clear" w:color="auto" w:fill="FFFFFF"/>
        <w:spacing w:before="100" w:beforeAutospacing="1" w:after="100" w:afterAutospacing="1" w:line="240" w:lineRule="auto"/>
        <w:rPr>
          <w:rFonts w:ascii="Helvetica" w:hAnsi="Helvetica" w:cs="Helvetica"/>
          <w:b/>
          <w:bCs/>
          <w:color w:val="0A0A0A"/>
          <w:u w:val="single"/>
          <w:shd w:val="clear" w:color="auto" w:fill="FFFFFF"/>
        </w:rPr>
      </w:pPr>
      <w:r>
        <w:rPr>
          <w:rFonts w:ascii="Helvetica" w:hAnsi="Helvetica" w:cs="Helvetica"/>
          <w:b/>
          <w:bCs/>
          <w:color w:val="0A0A0A"/>
          <w:u w:val="single"/>
          <w:shd w:val="clear" w:color="auto" w:fill="FFFFFF"/>
        </w:rPr>
        <w:t>SCHOOL OF ARTS AND SCIENCES</w:t>
      </w:r>
      <w:r>
        <w:rPr>
          <w:rFonts w:ascii="Helvetica" w:hAnsi="Helvetica" w:cs="Helvetica"/>
          <w:b/>
          <w:bCs/>
          <w:color w:val="0A0A0A"/>
          <w:u w:val="single"/>
          <w:shd w:val="clear" w:color="auto" w:fill="FFFFFF"/>
        </w:rPr>
        <w:t xml:space="preserve"> (SAAS)</w:t>
      </w:r>
    </w:p>
    <w:p w:rsidR="00761C12" w:rsidRDefault="00761C12" w:rsidP="00761C12">
      <w:pPr>
        <w:shd w:val="clear" w:color="auto" w:fill="FFFFFF"/>
        <w:spacing w:before="100" w:beforeAutospacing="1" w:after="100" w:afterAutospacing="1" w:line="240" w:lineRule="auto"/>
        <w:rPr>
          <w:rFonts w:ascii="Helvetica" w:eastAsia="Times New Roman" w:hAnsi="Helvetica" w:cs="Helvetica"/>
          <w:b/>
          <w:bCs/>
          <w:caps/>
          <w:color w:val="0A0A0A"/>
          <w:sz w:val="27"/>
          <w:szCs w:val="27"/>
          <w:lang w:eastAsia="en-PH"/>
        </w:rPr>
      </w:pPr>
      <w:r>
        <w:rPr>
          <w:rFonts w:ascii="Helvetica" w:hAnsi="Helvetica" w:cs="Helvetica"/>
          <w:b/>
          <w:bCs/>
          <w:color w:val="0A0A0A"/>
          <w:u w:val="single"/>
          <w:shd w:val="clear" w:color="auto" w:fill="FFFFFF"/>
        </w:rPr>
        <w:t>COLLEGE GOAL</w:t>
      </w:r>
    </w:p>
    <w:p w:rsidR="00761C12" w:rsidRPr="00761C12" w:rsidRDefault="00761C12" w:rsidP="00761C12">
      <w:r w:rsidRPr="00761C12">
        <w:t>The School of Arts &amp; Sciences provides the students opportunity in the acquisition of the interdisciplinary perspective to allow them to make connections of new knowledge across areas of specialization as a result of a research-based undertakings and to approach problem-solving from the multiple perspectives.</w:t>
      </w:r>
    </w:p>
    <w:p w:rsidR="00761C12" w:rsidRDefault="00761C12" w:rsidP="00761C12">
      <w:r w:rsidRPr="00761C12">
        <w:t>The courses especially focus on skills and the incremental development of skills by starting with simpler concepts and assignments to help the student reach the complexity of deep learning which includes its application and integration with other knowledge.</w:t>
      </w:r>
    </w:p>
    <w:p w:rsidR="00761C12" w:rsidRDefault="00761C12" w:rsidP="00761C12">
      <w:pPr>
        <w:rPr>
          <w:b/>
          <w:bCs/>
        </w:rPr>
      </w:pPr>
      <w:r>
        <w:rPr>
          <w:b/>
          <w:bCs/>
        </w:rPr>
        <w:t>BACHELOR OF ARTS IN ENGLISH LANGUAGE STUDIES(BAELS)</w:t>
      </w:r>
    </w:p>
    <w:p w:rsidR="00761C12" w:rsidRDefault="00761C12" w:rsidP="00761C12">
      <w:pPr>
        <w:rPr>
          <w:b/>
          <w:bCs/>
        </w:rPr>
      </w:pPr>
      <w:r>
        <w:rPr>
          <w:b/>
          <w:bCs/>
        </w:rPr>
        <w:t>What Can I do with an English Language Studies Degree?</w:t>
      </w:r>
    </w:p>
    <w:p w:rsidR="00761C12" w:rsidRDefault="00761C12" w:rsidP="00761C12">
      <w:pPr>
        <w:pStyle w:val="ListParagraph"/>
        <w:numPr>
          <w:ilvl w:val="0"/>
          <w:numId w:val="3"/>
        </w:numPr>
      </w:pPr>
      <w:r>
        <w:t>Bachelor of Arts in English Language Studies aims to provide comprehensive knowledge of the English language, enhance students' competencies in the use of the English language in real-world contexts, and heighten students' awareness of how English works in different situations both in the local and international arena.</w:t>
      </w:r>
    </w:p>
    <w:p w:rsidR="00761C12" w:rsidRDefault="00761C12" w:rsidP="00761C12">
      <w:pPr>
        <w:rPr>
          <w:b/>
          <w:bCs/>
        </w:rPr>
      </w:pPr>
      <w:r>
        <w:rPr>
          <w:b/>
          <w:bCs/>
        </w:rPr>
        <w:t xml:space="preserve">What </w:t>
      </w:r>
      <w:r>
        <w:rPr>
          <w:b/>
          <w:bCs/>
          <w:lang w:val="en-US"/>
        </w:rPr>
        <w:t xml:space="preserve">are the Possible </w:t>
      </w:r>
      <w:r>
        <w:rPr>
          <w:b/>
          <w:bCs/>
        </w:rPr>
        <w:t>Major Subjects to Expect in English Language Studies Degree?</w:t>
      </w:r>
    </w:p>
    <w:p w:rsidR="00761C12" w:rsidRDefault="00761C12" w:rsidP="00761C12">
      <w:pPr>
        <w:pStyle w:val="ListParagraph"/>
        <w:numPr>
          <w:ilvl w:val="0"/>
          <w:numId w:val="2"/>
        </w:numPr>
      </w:pPr>
      <w:r>
        <w:t>Advance grammar and Composition</w:t>
      </w:r>
    </w:p>
    <w:p w:rsidR="00761C12" w:rsidRDefault="00761C12" w:rsidP="00761C12">
      <w:pPr>
        <w:pStyle w:val="ListParagraph"/>
        <w:numPr>
          <w:ilvl w:val="0"/>
          <w:numId w:val="2"/>
        </w:numPr>
      </w:pPr>
      <w:r>
        <w:t>Theories of Language and Language Acquisition</w:t>
      </w:r>
    </w:p>
    <w:p w:rsidR="00761C12" w:rsidRDefault="00761C12" w:rsidP="00761C12">
      <w:pPr>
        <w:pStyle w:val="ListParagraph"/>
        <w:numPr>
          <w:ilvl w:val="0"/>
          <w:numId w:val="2"/>
        </w:numPr>
      </w:pPr>
      <w:r>
        <w:t>Basic Microeconomics</w:t>
      </w:r>
    </w:p>
    <w:p w:rsidR="00761C12" w:rsidRDefault="00761C12" w:rsidP="00761C12">
      <w:pPr>
        <w:pStyle w:val="ListParagraph"/>
        <w:numPr>
          <w:ilvl w:val="0"/>
          <w:numId w:val="2"/>
        </w:numPr>
      </w:pPr>
      <w:r>
        <w:t>English Syntax</w:t>
      </w:r>
    </w:p>
    <w:p w:rsidR="00761C12" w:rsidRDefault="00761C12" w:rsidP="00761C12">
      <w:pPr>
        <w:pStyle w:val="ListParagraph"/>
        <w:numPr>
          <w:ilvl w:val="0"/>
          <w:numId w:val="2"/>
        </w:numPr>
      </w:pPr>
      <w:r>
        <w:t>Language of Literary Text</w:t>
      </w:r>
    </w:p>
    <w:p w:rsidR="00761C12" w:rsidRDefault="00761C12" w:rsidP="00761C12">
      <w:pPr>
        <w:pStyle w:val="ListParagraph"/>
        <w:numPr>
          <w:ilvl w:val="0"/>
          <w:numId w:val="2"/>
        </w:numPr>
      </w:pPr>
      <w:r>
        <w:t>Language and politics</w:t>
      </w:r>
    </w:p>
    <w:p w:rsidR="00761C12" w:rsidRDefault="00761C12" w:rsidP="00761C12">
      <w:pPr>
        <w:pStyle w:val="ListParagraph"/>
        <w:numPr>
          <w:ilvl w:val="0"/>
          <w:numId w:val="2"/>
        </w:numPr>
      </w:pPr>
      <w:r>
        <w:t>Stylistics</w:t>
      </w:r>
    </w:p>
    <w:p w:rsidR="00761C12" w:rsidRDefault="00761C12" w:rsidP="00761C12">
      <w:pPr>
        <w:pStyle w:val="ListParagraph"/>
        <w:numPr>
          <w:ilvl w:val="0"/>
          <w:numId w:val="2"/>
        </w:numPr>
      </w:pPr>
      <w:r>
        <w:t>Computer-mediated Communication</w:t>
      </w:r>
    </w:p>
    <w:p w:rsidR="00761C12" w:rsidRDefault="00761C12" w:rsidP="00761C12">
      <w:pPr>
        <w:pStyle w:val="ListParagraph"/>
        <w:numPr>
          <w:ilvl w:val="0"/>
          <w:numId w:val="2"/>
        </w:numPr>
      </w:pPr>
      <w:r>
        <w:t>Foreign Language</w:t>
      </w:r>
    </w:p>
    <w:p w:rsidR="00761C12" w:rsidRDefault="00761C12" w:rsidP="00761C12">
      <w:pPr>
        <w:pStyle w:val="ListParagraph"/>
        <w:numPr>
          <w:ilvl w:val="0"/>
          <w:numId w:val="2"/>
        </w:numPr>
      </w:pPr>
      <w:r>
        <w:t>English Discourse</w:t>
      </w:r>
    </w:p>
    <w:p w:rsidR="00761C12" w:rsidRDefault="00761C12" w:rsidP="00761C12">
      <w:pPr>
        <w:rPr>
          <w:b/>
          <w:bCs/>
        </w:rPr>
      </w:pPr>
      <w:r>
        <w:rPr>
          <w:b/>
          <w:bCs/>
        </w:rPr>
        <w:t>What are the Possible Career Opportunities with an English Language Studies Degree?</w:t>
      </w:r>
    </w:p>
    <w:p w:rsidR="00761C12" w:rsidRDefault="00761C12" w:rsidP="00761C12">
      <w:pPr>
        <w:pStyle w:val="ListParagraph"/>
        <w:numPr>
          <w:ilvl w:val="0"/>
          <w:numId w:val="1"/>
        </w:numPr>
      </w:pPr>
      <w:r>
        <w:t>Teacher or Foreign language tutor</w:t>
      </w:r>
    </w:p>
    <w:p w:rsidR="00761C12" w:rsidRDefault="00761C12" w:rsidP="00761C12">
      <w:pPr>
        <w:pStyle w:val="ListParagraph"/>
        <w:numPr>
          <w:ilvl w:val="0"/>
          <w:numId w:val="1"/>
        </w:numPr>
      </w:pPr>
      <w:r>
        <w:t>Private tutor</w:t>
      </w:r>
    </w:p>
    <w:p w:rsidR="00761C12" w:rsidRDefault="00761C12" w:rsidP="00761C12">
      <w:pPr>
        <w:pStyle w:val="ListParagraph"/>
        <w:numPr>
          <w:ilvl w:val="0"/>
          <w:numId w:val="1"/>
        </w:numPr>
      </w:pPr>
      <w:r>
        <w:t>Researcher</w:t>
      </w:r>
    </w:p>
    <w:p w:rsidR="00761C12" w:rsidRDefault="00761C12" w:rsidP="00761C12">
      <w:pPr>
        <w:pStyle w:val="ListParagraph"/>
        <w:numPr>
          <w:ilvl w:val="0"/>
          <w:numId w:val="1"/>
        </w:numPr>
      </w:pPr>
      <w:r>
        <w:t>Public relation officer</w:t>
      </w:r>
    </w:p>
    <w:p w:rsidR="00761C12" w:rsidRDefault="00761C12" w:rsidP="00761C12">
      <w:pPr>
        <w:pStyle w:val="ListParagraph"/>
        <w:numPr>
          <w:ilvl w:val="0"/>
          <w:numId w:val="1"/>
        </w:numPr>
      </w:pPr>
      <w:r>
        <w:t>Advertising and documentation</w:t>
      </w:r>
    </w:p>
    <w:p w:rsidR="00761C12" w:rsidRDefault="00761C12" w:rsidP="00761C12">
      <w:pPr>
        <w:pStyle w:val="ListParagraph"/>
        <w:numPr>
          <w:ilvl w:val="0"/>
          <w:numId w:val="1"/>
        </w:numPr>
      </w:pPr>
      <w:r>
        <w:t>Content writer and social media manager</w:t>
      </w:r>
    </w:p>
    <w:p w:rsidR="00761C12" w:rsidRDefault="00761C12" w:rsidP="00761C12">
      <w:pPr>
        <w:pStyle w:val="ListParagraph"/>
        <w:numPr>
          <w:ilvl w:val="0"/>
          <w:numId w:val="1"/>
        </w:numPr>
      </w:pPr>
      <w:r>
        <w:t>Magazine and newspaper writer</w:t>
      </w:r>
    </w:p>
    <w:p w:rsidR="00761C12" w:rsidRDefault="00761C12" w:rsidP="00761C12">
      <w:pPr>
        <w:pStyle w:val="ListParagraph"/>
        <w:numPr>
          <w:ilvl w:val="0"/>
          <w:numId w:val="1"/>
        </w:numPr>
      </w:pPr>
      <w:r>
        <w:t>Translating and editing</w:t>
      </w:r>
    </w:p>
    <w:p w:rsidR="00761C12" w:rsidRDefault="00761C12" w:rsidP="00761C12">
      <w:pPr>
        <w:pStyle w:val="ListParagraph"/>
        <w:numPr>
          <w:ilvl w:val="0"/>
          <w:numId w:val="1"/>
        </w:numPr>
      </w:pPr>
      <w:r>
        <w:t>Digital copywriter and Editorial assistant</w:t>
      </w:r>
    </w:p>
    <w:p w:rsidR="00761C12" w:rsidRDefault="00761C12" w:rsidP="00761C12">
      <w:pPr>
        <w:pStyle w:val="ListParagraph"/>
        <w:numPr>
          <w:ilvl w:val="0"/>
          <w:numId w:val="1"/>
        </w:numPr>
      </w:pPr>
      <w:r>
        <w:lastRenderedPageBreak/>
        <w:t>Web content manager</w:t>
      </w:r>
    </w:p>
    <w:p w:rsidR="00761C12" w:rsidRDefault="00761C12" w:rsidP="00761C12">
      <w:pPr>
        <w:pStyle w:val="ListParagraph"/>
        <w:numPr>
          <w:ilvl w:val="0"/>
          <w:numId w:val="1"/>
        </w:numPr>
        <w:rPr>
          <w:b/>
          <w:bCs/>
        </w:rPr>
      </w:pPr>
      <w:r>
        <w:t>Government and diplomatic service</w:t>
      </w:r>
    </w:p>
    <w:p w:rsidR="00761C12" w:rsidRDefault="00761C12" w:rsidP="00761C12">
      <w:pPr>
        <w:rPr>
          <w:b/>
          <w:bCs/>
        </w:rPr>
      </w:pPr>
      <w:r>
        <w:rPr>
          <w:b/>
          <w:bCs/>
        </w:rPr>
        <w:t>BACHELOR OF ARTS IN POLITICAL SCIENCE (BAPOS)</w:t>
      </w:r>
    </w:p>
    <w:p w:rsidR="00761C12" w:rsidRDefault="00761C12" w:rsidP="00761C12">
      <w:pPr>
        <w:rPr>
          <w:b/>
          <w:bCs/>
        </w:rPr>
      </w:pPr>
      <w:r>
        <w:rPr>
          <w:b/>
          <w:bCs/>
        </w:rPr>
        <w:t>What Can I do with an English Language Studies Degree?</w:t>
      </w:r>
    </w:p>
    <w:p w:rsidR="00761C12" w:rsidRDefault="00761C12" w:rsidP="00761C12">
      <w:pPr>
        <w:pStyle w:val="ListParagraph"/>
        <w:numPr>
          <w:ilvl w:val="0"/>
          <w:numId w:val="5"/>
        </w:numPr>
      </w:pPr>
      <w:r>
        <w:t>The Bachelor of Arts in Political Science (BAPS) program of the Far Eastern University aims to provide students with an extensive and analytical understanding of the theoretical and functional aspects of Philippine politics and foreign relations. The program is designed to prepare students for careers in civil service and in various domestic and international non-government organizations.</w:t>
      </w:r>
    </w:p>
    <w:p w:rsidR="00761C12" w:rsidRDefault="00761C12" w:rsidP="00761C12">
      <w:pPr>
        <w:rPr>
          <w:b/>
          <w:bCs/>
        </w:rPr>
      </w:pPr>
      <w:r>
        <w:rPr>
          <w:b/>
          <w:bCs/>
        </w:rPr>
        <w:t xml:space="preserve">What </w:t>
      </w:r>
      <w:r>
        <w:rPr>
          <w:b/>
          <w:bCs/>
          <w:lang w:val="en-US"/>
        </w:rPr>
        <w:t xml:space="preserve">are the Possible </w:t>
      </w:r>
      <w:r>
        <w:rPr>
          <w:b/>
          <w:bCs/>
        </w:rPr>
        <w:t>Major Subjects to Expect in English Language Studies Degree?</w:t>
      </w:r>
    </w:p>
    <w:p w:rsidR="00761C12" w:rsidRDefault="00761C12" w:rsidP="00761C12">
      <w:pPr>
        <w:pStyle w:val="ListParagraph"/>
        <w:numPr>
          <w:ilvl w:val="0"/>
          <w:numId w:val="4"/>
        </w:numPr>
        <w:spacing w:after="160" w:line="259" w:lineRule="auto"/>
        <w:rPr>
          <w:rStyle w:val="tojvnm2t"/>
        </w:rPr>
      </w:pPr>
      <w:r>
        <w:rPr>
          <w:rStyle w:val="tojvnm2t"/>
        </w:rPr>
        <w:t>Fundamentals of Political Science</w:t>
      </w:r>
    </w:p>
    <w:p w:rsidR="00761C12" w:rsidRDefault="00761C12" w:rsidP="00761C12">
      <w:pPr>
        <w:pStyle w:val="ListParagraph"/>
        <w:numPr>
          <w:ilvl w:val="0"/>
          <w:numId w:val="4"/>
        </w:numPr>
        <w:spacing w:after="160" w:line="259" w:lineRule="auto"/>
        <w:rPr>
          <w:rStyle w:val="tojvnm2t"/>
        </w:rPr>
      </w:pPr>
      <w:r>
        <w:rPr>
          <w:rStyle w:val="tojvnm2t"/>
        </w:rPr>
        <w:t>Introduction to Political Analysis and Research</w:t>
      </w:r>
    </w:p>
    <w:p w:rsidR="00761C12" w:rsidRDefault="00761C12" w:rsidP="00761C12">
      <w:pPr>
        <w:pStyle w:val="ListParagraph"/>
        <w:numPr>
          <w:ilvl w:val="0"/>
          <w:numId w:val="4"/>
        </w:numPr>
        <w:spacing w:after="160" w:line="259" w:lineRule="auto"/>
        <w:rPr>
          <w:rStyle w:val="tojvnm2t"/>
        </w:rPr>
      </w:pPr>
      <w:r>
        <w:rPr>
          <w:rStyle w:val="tojvnm2t"/>
        </w:rPr>
        <w:t>Introduction to Philippine Politics and Governance</w:t>
      </w:r>
    </w:p>
    <w:p w:rsidR="00761C12" w:rsidRDefault="00761C12" w:rsidP="00761C12">
      <w:pPr>
        <w:pStyle w:val="ListParagraph"/>
        <w:numPr>
          <w:ilvl w:val="0"/>
          <w:numId w:val="4"/>
        </w:numPr>
        <w:spacing w:after="160" w:line="259" w:lineRule="auto"/>
        <w:rPr>
          <w:rStyle w:val="tojvnm2t"/>
        </w:rPr>
      </w:pPr>
      <w:r>
        <w:rPr>
          <w:rStyle w:val="tojvnm2t"/>
        </w:rPr>
        <w:t xml:space="preserve">Introduction to Political Analysis and Research </w:t>
      </w:r>
    </w:p>
    <w:p w:rsidR="00761C12" w:rsidRDefault="00761C12" w:rsidP="00761C12">
      <w:pPr>
        <w:pStyle w:val="ListParagraph"/>
        <w:numPr>
          <w:ilvl w:val="0"/>
          <w:numId w:val="4"/>
        </w:numPr>
        <w:spacing w:after="160" w:line="259" w:lineRule="auto"/>
        <w:rPr>
          <w:rStyle w:val="tojvnm2t"/>
        </w:rPr>
      </w:pPr>
      <w:r>
        <w:rPr>
          <w:rStyle w:val="tojvnm2t"/>
        </w:rPr>
        <w:t>Introduction to Law</w:t>
      </w:r>
    </w:p>
    <w:p w:rsidR="00761C12" w:rsidRDefault="00761C12" w:rsidP="00761C12">
      <w:pPr>
        <w:pStyle w:val="ListParagraph"/>
        <w:numPr>
          <w:ilvl w:val="0"/>
          <w:numId w:val="4"/>
        </w:numPr>
        <w:spacing w:after="160" w:line="259" w:lineRule="auto"/>
        <w:rPr>
          <w:rStyle w:val="tojvnm2t"/>
        </w:rPr>
      </w:pPr>
      <w:r>
        <w:rPr>
          <w:rStyle w:val="tojvnm2t"/>
        </w:rPr>
        <w:t>Qualitative and Quantitative Analysis of Political Data</w:t>
      </w:r>
    </w:p>
    <w:p w:rsidR="00761C12" w:rsidRDefault="00761C12" w:rsidP="00761C12">
      <w:pPr>
        <w:pStyle w:val="ListParagraph"/>
        <w:numPr>
          <w:ilvl w:val="0"/>
          <w:numId w:val="4"/>
        </w:numPr>
        <w:spacing w:after="160" w:line="259" w:lineRule="auto"/>
        <w:rPr>
          <w:rStyle w:val="tojvnm2t"/>
        </w:rPr>
      </w:pPr>
      <w:r>
        <w:rPr>
          <w:rStyle w:val="tojvnm2t"/>
        </w:rPr>
        <w:t>Special Laws on Gender and Development</w:t>
      </w:r>
    </w:p>
    <w:p w:rsidR="00761C12" w:rsidRDefault="00761C12" w:rsidP="00761C12">
      <w:pPr>
        <w:pStyle w:val="ListParagraph"/>
        <w:numPr>
          <w:ilvl w:val="0"/>
          <w:numId w:val="4"/>
        </w:numPr>
        <w:spacing w:after="160" w:line="259" w:lineRule="auto"/>
        <w:rPr>
          <w:rStyle w:val="tojvnm2t"/>
        </w:rPr>
      </w:pPr>
      <w:r>
        <w:rPr>
          <w:rStyle w:val="tojvnm2t"/>
        </w:rPr>
        <w:t>Politics and Governance in Southeast Asia and the ASEAN</w:t>
      </w:r>
    </w:p>
    <w:p w:rsidR="00761C12" w:rsidRDefault="00761C12" w:rsidP="00761C12">
      <w:pPr>
        <w:pStyle w:val="ListParagraph"/>
        <w:numPr>
          <w:ilvl w:val="0"/>
          <w:numId w:val="4"/>
        </w:numPr>
        <w:spacing w:after="160" w:line="259" w:lineRule="auto"/>
        <w:rPr>
          <w:rStyle w:val="tojvnm2t"/>
        </w:rPr>
      </w:pPr>
      <w:r>
        <w:rPr>
          <w:rStyle w:val="tojvnm2t"/>
        </w:rPr>
        <w:t>Philippine Public Administration</w:t>
      </w:r>
    </w:p>
    <w:p w:rsidR="00761C12" w:rsidRDefault="00761C12" w:rsidP="00761C12">
      <w:pPr>
        <w:pStyle w:val="ListParagraph"/>
        <w:numPr>
          <w:ilvl w:val="0"/>
          <w:numId w:val="4"/>
        </w:numPr>
        <w:spacing w:after="160" w:line="259" w:lineRule="auto"/>
        <w:rPr>
          <w:rStyle w:val="tojvnm2t"/>
        </w:rPr>
      </w:pPr>
      <w:r>
        <w:rPr>
          <w:rStyle w:val="tojvnm2t"/>
        </w:rPr>
        <w:t>Political Research Methodology and Thesis</w:t>
      </w:r>
    </w:p>
    <w:p w:rsidR="00761C12" w:rsidRDefault="00761C12" w:rsidP="00761C12">
      <w:pPr>
        <w:pStyle w:val="ListParagraph"/>
        <w:spacing w:after="160" w:line="259" w:lineRule="auto"/>
      </w:pPr>
    </w:p>
    <w:p w:rsidR="00761C12" w:rsidRDefault="00761C12" w:rsidP="00761C12">
      <w:pPr>
        <w:rPr>
          <w:b/>
          <w:bCs/>
        </w:rPr>
      </w:pPr>
      <w:r>
        <w:rPr>
          <w:b/>
          <w:bCs/>
        </w:rPr>
        <w:t>What are the Possible Career Opportunities with a Political Science Degree?</w:t>
      </w:r>
    </w:p>
    <w:p w:rsidR="00761C12" w:rsidRDefault="00761C12" w:rsidP="00761C12">
      <w:r>
        <w:t>Political science program is one of the best preparatory course for the study of law and master’s degree in the social sciences area. Among others, political science offers careers in the following:</w:t>
      </w:r>
    </w:p>
    <w:p w:rsidR="00761C12" w:rsidRDefault="00761C12" w:rsidP="00761C12">
      <w:pPr>
        <w:pStyle w:val="ListParagraph"/>
        <w:numPr>
          <w:ilvl w:val="0"/>
          <w:numId w:val="1"/>
        </w:numPr>
      </w:pPr>
      <w:r>
        <w:t>Public corporations / organizations</w:t>
      </w:r>
    </w:p>
    <w:p w:rsidR="00761C12" w:rsidRDefault="00761C12" w:rsidP="00761C12">
      <w:pPr>
        <w:pStyle w:val="ListParagraph"/>
        <w:numPr>
          <w:ilvl w:val="0"/>
          <w:numId w:val="1"/>
        </w:numPr>
      </w:pPr>
      <w:r>
        <w:t>Private corporations / organizations</w:t>
      </w:r>
    </w:p>
    <w:p w:rsidR="00761C12" w:rsidRDefault="00761C12" w:rsidP="00761C12">
      <w:pPr>
        <w:pStyle w:val="ListParagraph"/>
        <w:numPr>
          <w:ilvl w:val="0"/>
          <w:numId w:val="1"/>
        </w:numPr>
      </w:pPr>
      <w:r>
        <w:t>International organizations</w:t>
      </w:r>
    </w:p>
    <w:p w:rsidR="00761C12" w:rsidRDefault="00761C12" w:rsidP="00761C12">
      <w:pPr>
        <w:pStyle w:val="ListParagraph"/>
        <w:numPr>
          <w:ilvl w:val="0"/>
          <w:numId w:val="1"/>
        </w:numPr>
      </w:pPr>
      <w:r>
        <w:t xml:space="preserve">National government agencies </w:t>
      </w:r>
    </w:p>
    <w:p w:rsidR="00761C12" w:rsidRDefault="00761C12" w:rsidP="00761C12">
      <w:pPr>
        <w:pStyle w:val="ListParagraph"/>
        <w:numPr>
          <w:ilvl w:val="0"/>
          <w:numId w:val="1"/>
        </w:numPr>
      </w:pPr>
      <w:r>
        <w:t>Local government agencies</w:t>
      </w:r>
    </w:p>
    <w:p w:rsidR="00761C12" w:rsidRDefault="00761C12" w:rsidP="00761C12">
      <w:pPr>
        <w:pStyle w:val="ListParagraph"/>
        <w:numPr>
          <w:ilvl w:val="0"/>
          <w:numId w:val="1"/>
        </w:numPr>
      </w:pPr>
      <w:r>
        <w:t>Interest groups and associations</w:t>
      </w:r>
    </w:p>
    <w:p w:rsidR="00761C12" w:rsidRDefault="00761C12" w:rsidP="00761C12">
      <w:pPr>
        <w:pStyle w:val="ListParagraph"/>
        <w:numPr>
          <w:ilvl w:val="0"/>
          <w:numId w:val="1"/>
        </w:numPr>
      </w:pPr>
      <w:r>
        <w:t>Non-governmental organizations</w:t>
      </w:r>
    </w:p>
    <w:p w:rsidR="00761C12" w:rsidRDefault="00761C12" w:rsidP="00761C12">
      <w:r>
        <w:t>Specifically, a political science graduate may become:</w:t>
      </w:r>
    </w:p>
    <w:p w:rsidR="00761C12" w:rsidRDefault="00761C12" w:rsidP="00761C12">
      <w:pPr>
        <w:pStyle w:val="ListParagraph"/>
        <w:numPr>
          <w:ilvl w:val="0"/>
          <w:numId w:val="1"/>
        </w:numPr>
      </w:pPr>
      <w:r>
        <w:t>Campaign Operator</w:t>
      </w:r>
    </w:p>
    <w:p w:rsidR="00761C12" w:rsidRDefault="00761C12" w:rsidP="00761C12">
      <w:pPr>
        <w:pStyle w:val="ListParagraph"/>
        <w:numPr>
          <w:ilvl w:val="0"/>
          <w:numId w:val="1"/>
        </w:numPr>
      </w:pPr>
      <w:r>
        <w:t>Congressional Office / Committee Staffer</w:t>
      </w:r>
    </w:p>
    <w:p w:rsidR="00761C12" w:rsidRDefault="00761C12" w:rsidP="00761C12">
      <w:pPr>
        <w:pStyle w:val="ListParagraph"/>
        <w:numPr>
          <w:ilvl w:val="0"/>
          <w:numId w:val="1"/>
        </w:numPr>
      </w:pPr>
      <w:r>
        <w:t>Corporate Adviser for Governmental Relations</w:t>
      </w:r>
    </w:p>
    <w:p w:rsidR="00761C12" w:rsidRDefault="00761C12" w:rsidP="00761C12">
      <w:pPr>
        <w:pStyle w:val="ListParagraph"/>
        <w:numPr>
          <w:ilvl w:val="0"/>
          <w:numId w:val="1"/>
        </w:numPr>
      </w:pPr>
      <w:r>
        <w:t>Corporation Legislative Issues Manager</w:t>
      </w:r>
    </w:p>
    <w:p w:rsidR="00761C12" w:rsidRDefault="00761C12" w:rsidP="00761C12">
      <w:pPr>
        <w:pStyle w:val="ListParagraph"/>
        <w:numPr>
          <w:ilvl w:val="0"/>
          <w:numId w:val="1"/>
        </w:numPr>
      </w:pPr>
      <w:r>
        <w:lastRenderedPageBreak/>
        <w:t>Corporate Social Policy Analyst</w:t>
      </w:r>
    </w:p>
    <w:p w:rsidR="00761C12" w:rsidRDefault="00761C12" w:rsidP="00761C12">
      <w:pPr>
        <w:pStyle w:val="ListParagraph"/>
        <w:numPr>
          <w:ilvl w:val="0"/>
          <w:numId w:val="1"/>
        </w:numPr>
      </w:pPr>
      <w:r>
        <w:t>Customs Officer</w:t>
      </w:r>
    </w:p>
    <w:p w:rsidR="00761C12" w:rsidRDefault="00761C12" w:rsidP="00761C12">
      <w:pPr>
        <w:pStyle w:val="ListParagraph"/>
        <w:numPr>
          <w:ilvl w:val="0"/>
          <w:numId w:val="1"/>
        </w:numPr>
      </w:pPr>
      <w:r>
        <w:t>Foreign Service Officer</w:t>
      </w:r>
    </w:p>
    <w:p w:rsidR="00761C12" w:rsidRDefault="00761C12" w:rsidP="00761C12">
      <w:pPr>
        <w:pStyle w:val="ListParagraph"/>
        <w:numPr>
          <w:ilvl w:val="0"/>
          <w:numId w:val="1"/>
        </w:numPr>
      </w:pPr>
      <w:r>
        <w:t>Legislative Analyst / Coordinator</w:t>
      </w:r>
    </w:p>
    <w:p w:rsidR="00761C12" w:rsidRDefault="00761C12" w:rsidP="00761C12">
      <w:pPr>
        <w:pStyle w:val="ListParagraph"/>
        <w:numPr>
          <w:ilvl w:val="0"/>
          <w:numId w:val="1"/>
        </w:numPr>
      </w:pPr>
      <w:r>
        <w:t>Policy Analyst</w:t>
      </w:r>
    </w:p>
    <w:p w:rsidR="00761C12" w:rsidRDefault="00761C12" w:rsidP="00761C12">
      <w:pPr>
        <w:pStyle w:val="ListParagraph"/>
        <w:numPr>
          <w:ilvl w:val="0"/>
          <w:numId w:val="1"/>
        </w:numPr>
      </w:pPr>
      <w:r>
        <w:t>Political Commentator</w:t>
      </w:r>
    </w:p>
    <w:p w:rsidR="00761C12" w:rsidRDefault="00761C12" w:rsidP="00761C12">
      <w:pPr>
        <w:rPr>
          <w:b/>
          <w:bCs/>
        </w:rPr>
      </w:pPr>
      <w:r>
        <w:rPr>
          <w:b/>
          <w:bCs/>
          <w:lang w:val="en-US"/>
        </w:rPr>
        <w:t>BACHELOR OF SCIENCE IN LEGAL MANAGEMENT (BSLM)</w:t>
      </w:r>
    </w:p>
    <w:p w:rsidR="00761C12" w:rsidRDefault="00761C12" w:rsidP="00761C12">
      <w:pPr>
        <w:rPr>
          <w:b/>
          <w:bCs/>
        </w:rPr>
      </w:pPr>
      <w:r>
        <w:rPr>
          <w:b/>
          <w:bCs/>
          <w:lang w:val="en-US"/>
        </w:rPr>
        <w:t>What Can I Do with a Legal Management Degree?</w:t>
      </w:r>
    </w:p>
    <w:p w:rsidR="00761C12" w:rsidRDefault="00761C12" w:rsidP="00761C12">
      <w:pPr>
        <w:pStyle w:val="ListParagraph"/>
        <w:numPr>
          <w:ilvl w:val="0"/>
          <w:numId w:val="8"/>
        </w:numPr>
      </w:pPr>
      <w:r>
        <w:t>The Bachelor of Science in Legal Management (BSLM) is a four-year degree program that aims to provide students with basic knowledge of proper legislative proceedings and an overview of the Philippine Justice System. The program includes topics in the laws of business, obligations and contracts, taxation, labor laws, and negotiable instruments that teach students the essentials of both Public and Business Management</w:t>
      </w:r>
    </w:p>
    <w:p w:rsidR="00761C12" w:rsidRDefault="00761C12" w:rsidP="00761C12">
      <w:pPr>
        <w:rPr>
          <w:b/>
          <w:bCs/>
        </w:rPr>
      </w:pPr>
      <w:r>
        <w:rPr>
          <w:b/>
          <w:bCs/>
          <w:lang w:val="en-US"/>
        </w:rPr>
        <w:t>What are the Possible Major Subjects to Expect in Legal Management?</w:t>
      </w:r>
    </w:p>
    <w:p w:rsidR="00761C12" w:rsidRDefault="00761C12" w:rsidP="00761C12">
      <w:pPr>
        <w:pStyle w:val="ListParagraph"/>
        <w:numPr>
          <w:ilvl w:val="0"/>
          <w:numId w:val="7"/>
        </w:numPr>
      </w:pPr>
      <w:r>
        <w:t>Microeconomic Theory and Practice</w:t>
      </w:r>
    </w:p>
    <w:p w:rsidR="00761C12" w:rsidRDefault="00761C12" w:rsidP="00761C12">
      <w:pPr>
        <w:pStyle w:val="ListParagraph"/>
        <w:numPr>
          <w:ilvl w:val="0"/>
          <w:numId w:val="7"/>
        </w:numPr>
      </w:pPr>
      <w:r>
        <w:t>Business Law (Obligations and Contracts)</w:t>
      </w:r>
    </w:p>
    <w:p w:rsidR="00761C12" w:rsidRDefault="00761C12" w:rsidP="00761C12">
      <w:pPr>
        <w:pStyle w:val="ListParagraph"/>
        <w:numPr>
          <w:ilvl w:val="0"/>
          <w:numId w:val="7"/>
        </w:numPr>
      </w:pPr>
      <w:r>
        <w:t>Operations Management</w:t>
      </w:r>
    </w:p>
    <w:p w:rsidR="00761C12" w:rsidRDefault="00761C12" w:rsidP="00761C12">
      <w:pPr>
        <w:pStyle w:val="ListParagraph"/>
        <w:numPr>
          <w:ilvl w:val="0"/>
          <w:numId w:val="7"/>
        </w:numPr>
      </w:pPr>
      <w:r>
        <w:t>Law on Business Organizations</w:t>
      </w:r>
    </w:p>
    <w:p w:rsidR="00761C12" w:rsidRDefault="00761C12" w:rsidP="00761C12">
      <w:pPr>
        <w:pStyle w:val="ListParagraph"/>
        <w:numPr>
          <w:ilvl w:val="0"/>
          <w:numId w:val="7"/>
        </w:numPr>
      </w:pPr>
      <w:r>
        <w:t>Retail Trade Laws &amp; Consumer Act with E-Commerce Law\</w:t>
      </w:r>
    </w:p>
    <w:p w:rsidR="00761C12" w:rsidRDefault="00761C12" w:rsidP="00761C12">
      <w:pPr>
        <w:pStyle w:val="ListParagraph"/>
        <w:numPr>
          <w:ilvl w:val="0"/>
          <w:numId w:val="7"/>
        </w:numPr>
      </w:pPr>
      <w:r>
        <w:t>Law on Business and Transfer Tax</w:t>
      </w:r>
    </w:p>
    <w:p w:rsidR="00761C12" w:rsidRDefault="00761C12" w:rsidP="00761C12">
      <w:pPr>
        <w:pStyle w:val="ListParagraph"/>
        <w:numPr>
          <w:ilvl w:val="0"/>
          <w:numId w:val="7"/>
        </w:numPr>
      </w:pPr>
      <w:r>
        <w:t>Law on Income Taxation</w:t>
      </w:r>
    </w:p>
    <w:p w:rsidR="00761C12" w:rsidRDefault="00761C12" w:rsidP="00761C12">
      <w:pPr>
        <w:pStyle w:val="ListParagraph"/>
        <w:numPr>
          <w:ilvl w:val="0"/>
          <w:numId w:val="7"/>
        </w:numPr>
      </w:pPr>
      <w:r>
        <w:t>Labor Laws and Social Legislation</w:t>
      </w:r>
    </w:p>
    <w:p w:rsidR="00761C12" w:rsidRDefault="00761C12" w:rsidP="00761C12">
      <w:pPr>
        <w:pStyle w:val="ListParagraph"/>
        <w:numPr>
          <w:ilvl w:val="0"/>
          <w:numId w:val="7"/>
        </w:numPr>
      </w:pPr>
      <w:r>
        <w:t>Foreign Language</w:t>
      </w:r>
    </w:p>
    <w:p w:rsidR="00761C12" w:rsidRDefault="00761C12" w:rsidP="00761C12">
      <w:pPr>
        <w:pStyle w:val="ListParagraph"/>
        <w:numPr>
          <w:ilvl w:val="0"/>
          <w:numId w:val="7"/>
        </w:numPr>
      </w:pPr>
      <w:r>
        <w:t>Capstone Project (Strategic Management Paper/Thesis</w:t>
      </w:r>
    </w:p>
    <w:p w:rsidR="00761C12" w:rsidRDefault="00761C12" w:rsidP="00761C12">
      <w:pPr>
        <w:rPr>
          <w:b/>
          <w:bCs/>
        </w:rPr>
      </w:pPr>
      <w:r>
        <w:rPr>
          <w:b/>
          <w:bCs/>
          <w:lang w:val="en-US"/>
        </w:rPr>
        <w:t xml:space="preserve">What are the Possible Career Opportunities with a Legal Management Degree? </w:t>
      </w:r>
    </w:p>
    <w:p w:rsidR="00761C12" w:rsidRDefault="00761C12" w:rsidP="00761C12">
      <w:r>
        <w:rPr>
          <w:lang w:val="en-US"/>
        </w:rPr>
        <w:t xml:space="preserve">Graduates of BS in Legal Management may pursue a career path in a law firm such as Business company, or government agency. </w:t>
      </w:r>
    </w:p>
    <w:p w:rsidR="00761C12" w:rsidRDefault="00761C12" w:rsidP="00761C12">
      <w:pPr>
        <w:pStyle w:val="ListParagraph"/>
        <w:numPr>
          <w:ilvl w:val="0"/>
          <w:numId w:val="6"/>
        </w:numPr>
      </w:pPr>
      <w:r>
        <w:t>law clerk</w:t>
      </w:r>
    </w:p>
    <w:p w:rsidR="00761C12" w:rsidRDefault="00761C12" w:rsidP="00761C12">
      <w:pPr>
        <w:pStyle w:val="ListParagraph"/>
        <w:numPr>
          <w:ilvl w:val="0"/>
          <w:numId w:val="6"/>
        </w:numPr>
      </w:pPr>
      <w:r>
        <w:t>paralegal</w:t>
      </w:r>
    </w:p>
    <w:p w:rsidR="00761C12" w:rsidRDefault="00761C12" w:rsidP="00761C12">
      <w:pPr>
        <w:pStyle w:val="ListParagraph"/>
        <w:numPr>
          <w:ilvl w:val="0"/>
          <w:numId w:val="6"/>
        </w:numPr>
      </w:pPr>
      <w:r>
        <w:t>legal writer</w:t>
      </w:r>
    </w:p>
    <w:p w:rsidR="00761C12" w:rsidRDefault="00761C12" w:rsidP="00761C12">
      <w:pPr>
        <w:pStyle w:val="ListParagraph"/>
        <w:numPr>
          <w:ilvl w:val="0"/>
          <w:numId w:val="6"/>
        </w:numPr>
      </w:pPr>
      <w:r>
        <w:t>administrative assistant</w:t>
      </w:r>
    </w:p>
    <w:p w:rsidR="00761C12" w:rsidRDefault="00761C12" w:rsidP="00761C12">
      <w:pPr>
        <w:pStyle w:val="ListParagraph"/>
        <w:numPr>
          <w:ilvl w:val="0"/>
          <w:numId w:val="6"/>
        </w:numPr>
      </w:pPr>
      <w:r>
        <w:t>law librarian</w:t>
      </w:r>
    </w:p>
    <w:p w:rsidR="00761C12" w:rsidRDefault="00761C12" w:rsidP="00761C12">
      <w:pPr>
        <w:pStyle w:val="ListParagraph"/>
        <w:numPr>
          <w:ilvl w:val="0"/>
          <w:numId w:val="6"/>
        </w:numPr>
      </w:pPr>
      <w:r>
        <w:t>court reporter</w:t>
      </w:r>
    </w:p>
    <w:p w:rsidR="00761C12" w:rsidRDefault="00761C12" w:rsidP="00761C12">
      <w:pPr>
        <w:pStyle w:val="ListParagraph"/>
        <w:numPr>
          <w:ilvl w:val="0"/>
          <w:numId w:val="6"/>
        </w:numPr>
      </w:pPr>
      <w:r>
        <w:t>legal translator</w:t>
      </w:r>
    </w:p>
    <w:p w:rsidR="00761C12" w:rsidRDefault="00761C12" w:rsidP="00761C12">
      <w:pPr>
        <w:pStyle w:val="ListParagraph"/>
        <w:numPr>
          <w:ilvl w:val="0"/>
          <w:numId w:val="6"/>
        </w:numPr>
      </w:pPr>
      <w:r>
        <w:t>legal researcher</w:t>
      </w:r>
    </w:p>
    <w:p w:rsidR="00761C12" w:rsidRPr="00761C12" w:rsidRDefault="00761C12" w:rsidP="00761C12">
      <w:bookmarkStart w:id="0" w:name="_GoBack"/>
      <w:bookmarkEnd w:id="0"/>
    </w:p>
    <w:p w:rsidR="00D115B9" w:rsidRDefault="00D115B9"/>
    <w:sectPr w:rsidR="00D115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multiLevelType w:val="hybridMultilevel"/>
    <w:tmpl w:val="896EB0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000005"/>
    <w:multiLevelType w:val="hybridMultilevel"/>
    <w:tmpl w:val="8394566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0000012"/>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1A"/>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000001F"/>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20"/>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21"/>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000002E"/>
    <w:multiLevelType w:val="hybridMultilevel"/>
    <w:tmpl w:val="000000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0"/>
  </w:num>
  <w:num w:numId="5">
    <w:abstractNumId w:val="6"/>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1C12"/>
    <w:rsid w:val="00761C12"/>
    <w:rsid w:val="00D115B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4A04"/>
  <w15:chartTrackingRefBased/>
  <w15:docId w15:val="{2F18D9A3-22B1-402B-90D4-3966446AD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61C12"/>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61C12"/>
    <w:rPr>
      <w:rFonts w:ascii="Times New Roman" w:eastAsia="Times New Roman" w:hAnsi="Times New Roman" w:cs="Times New Roman"/>
      <w:b/>
      <w:bCs/>
      <w:sz w:val="27"/>
      <w:szCs w:val="27"/>
      <w:lang w:eastAsia="en-PH"/>
    </w:rPr>
  </w:style>
  <w:style w:type="paragraph" w:styleId="NormalWeb">
    <w:name w:val="Normal (Web)"/>
    <w:basedOn w:val="Normal"/>
    <w:uiPriority w:val="99"/>
    <w:semiHidden/>
    <w:unhideWhenUsed/>
    <w:rsid w:val="00761C12"/>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761C12"/>
    <w:pPr>
      <w:spacing w:after="200" w:line="276" w:lineRule="auto"/>
      <w:ind w:left="720"/>
      <w:contextualSpacing/>
    </w:pPr>
    <w:rPr>
      <w:rFonts w:ascii="Calibri" w:eastAsia="SimSun" w:hAnsi="Calibri" w:cs="Times New Roman"/>
      <w:lang w:val="en-US" w:eastAsia="zh-CN"/>
    </w:rPr>
  </w:style>
  <w:style w:type="character" w:customStyle="1" w:styleId="tojvnm2t">
    <w:name w:val="tojvnm2t"/>
    <w:basedOn w:val="DefaultParagraphFont"/>
    <w:rsid w:val="00761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9895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722</Words>
  <Characters>4119</Characters>
  <Application>Microsoft Office Word</Application>
  <DocSecurity>0</DocSecurity>
  <Lines>34</Lines>
  <Paragraphs>9</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Jomer</dc:creator>
  <cp:keywords/>
  <dc:description/>
  <cp:lastModifiedBy>Jomer</cp:lastModifiedBy>
  <cp:revision>1</cp:revision>
  <dcterms:created xsi:type="dcterms:W3CDTF">2022-08-16T13:17:00Z</dcterms:created>
  <dcterms:modified xsi:type="dcterms:W3CDTF">2022-08-16T13:22:00Z</dcterms:modified>
</cp:coreProperties>
</file>