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B9" w:rsidRDefault="00B81D7B">
      <w:pPr>
        <w:rPr>
          <w:rFonts w:ascii="Helvetica" w:hAnsi="Helvetica" w:cs="Helvetica"/>
          <w:b/>
          <w:bCs/>
          <w:color w:val="0A0A0A"/>
          <w:u w:val="single"/>
          <w:shd w:val="clear" w:color="auto" w:fill="FFFFFF"/>
        </w:rPr>
      </w:pPr>
      <w:r>
        <w:rPr>
          <w:rFonts w:ascii="Helvetica" w:hAnsi="Helvetica" w:cs="Helvetica"/>
          <w:b/>
          <w:bCs/>
          <w:color w:val="0A0A0A"/>
          <w:u w:val="single"/>
          <w:shd w:val="clear" w:color="auto" w:fill="FFFFFF"/>
        </w:rPr>
        <w:t>POLYTECHNIC SCHOOL</w:t>
      </w:r>
    </w:p>
    <w:p w:rsidR="00B81D7B" w:rsidRDefault="00B81D7B">
      <w:pPr>
        <w:rPr>
          <w:rFonts w:ascii="Helvetica" w:hAnsi="Helvetica" w:cs="Helvetica"/>
          <w:b/>
          <w:bCs/>
          <w:color w:val="0A0A0A"/>
          <w:u w:val="single"/>
          <w:shd w:val="clear" w:color="auto" w:fill="FFFFFF"/>
        </w:rPr>
      </w:pPr>
      <w:r>
        <w:rPr>
          <w:rFonts w:ascii="Helvetica" w:hAnsi="Helvetica" w:cs="Helvetica"/>
          <w:b/>
          <w:bCs/>
          <w:color w:val="0A0A0A"/>
          <w:u w:val="single"/>
          <w:shd w:val="clear" w:color="auto" w:fill="FFFFFF"/>
        </w:rPr>
        <w:t>COLLEGE GOAL</w:t>
      </w:r>
    </w:p>
    <w:p w:rsidR="00B81D7B" w:rsidRPr="00B81D7B" w:rsidRDefault="00B81D7B" w:rsidP="00B81D7B">
      <w:pPr>
        <w:pStyle w:val="ListParagraph"/>
        <w:numPr>
          <w:ilvl w:val="0"/>
          <w:numId w:val="2"/>
        </w:numPr>
      </w:pPr>
      <w:r w:rsidRPr="00B81D7B">
        <w:t>To hone student’s thinking skills to be proficient in decision making, problem solving, reasoning, troubleshooting and diagnosing,</w:t>
      </w:r>
    </w:p>
    <w:p w:rsidR="00B81D7B" w:rsidRPr="00B81D7B" w:rsidRDefault="00B81D7B" w:rsidP="00B81D7B">
      <w:pPr>
        <w:pStyle w:val="ListParagraph"/>
        <w:numPr>
          <w:ilvl w:val="0"/>
          <w:numId w:val="2"/>
        </w:numPr>
      </w:pPr>
      <w:r w:rsidRPr="00B81D7B">
        <w:t>To produce innovation in instruction strategies to provide quality education classroom laboratory and shop field experiences relevant to the student’s future career goals,</w:t>
      </w:r>
    </w:p>
    <w:p w:rsidR="00B81D7B" w:rsidRPr="00B81D7B" w:rsidRDefault="00B81D7B" w:rsidP="00B81D7B">
      <w:pPr>
        <w:pStyle w:val="ListParagraph"/>
        <w:numPr>
          <w:ilvl w:val="0"/>
          <w:numId w:val="2"/>
        </w:numPr>
      </w:pPr>
      <w:r w:rsidRPr="00B81D7B">
        <w:t>To provide suitable environment to encourage creativity, excellence, responsibility and excitement driven outlook among students.</w:t>
      </w:r>
    </w:p>
    <w:p w:rsidR="00B81D7B" w:rsidRDefault="00B81D7B" w:rsidP="00B81D7B">
      <w:pPr>
        <w:rPr>
          <w:b/>
          <w:bCs/>
        </w:rPr>
      </w:pPr>
      <w:r>
        <w:rPr>
          <w:b/>
          <w:bCs/>
        </w:rPr>
        <w:t>BACHELOR OF SCIENCE IN INDUSTRIAL TECHNOLOGY - AUTOMOTIVE</w:t>
      </w:r>
    </w:p>
    <w:p w:rsidR="00B81D7B" w:rsidRDefault="00B81D7B" w:rsidP="00B81D7B">
      <w:pPr>
        <w:rPr>
          <w:b/>
          <w:bCs/>
        </w:rPr>
      </w:pPr>
      <w:r>
        <w:rPr>
          <w:b/>
          <w:bCs/>
        </w:rPr>
        <w:t xml:space="preserve">What Can I Do with </w:t>
      </w:r>
      <w:proofErr w:type="spellStart"/>
      <w:proofErr w:type="gramStart"/>
      <w:r>
        <w:rPr>
          <w:b/>
          <w:bCs/>
        </w:rPr>
        <w:t>a</w:t>
      </w:r>
      <w:proofErr w:type="spellEnd"/>
      <w:proofErr w:type="gramEnd"/>
      <w:r>
        <w:rPr>
          <w:b/>
          <w:bCs/>
        </w:rPr>
        <w:t xml:space="preserve"> Industrial Technology in Automotive?</w:t>
      </w:r>
    </w:p>
    <w:p w:rsidR="00B81D7B" w:rsidRDefault="00B81D7B" w:rsidP="00B81D7B">
      <w:pPr>
        <w:pStyle w:val="ListParagraph"/>
        <w:numPr>
          <w:ilvl w:val="0"/>
          <w:numId w:val="5"/>
        </w:numPr>
        <w:spacing w:after="200" w:line="276" w:lineRule="auto"/>
      </w:pPr>
      <w:r>
        <w:t>This program covers the use of hand – tools, equipment, theory, construction, inspection, diagnosis, engine repair of internal combustion engines, principle of operations and types, diagnosis service and repair of brake systems, automotive electrical theory wiring diagrams, test equipment, repair of automotive electrical components, car painting, welding basic driving and automotive troubleshooting</w:t>
      </w:r>
    </w:p>
    <w:p w:rsidR="00B81D7B" w:rsidRDefault="00B81D7B" w:rsidP="00B81D7B">
      <w:pPr>
        <w:rPr>
          <w:b/>
          <w:bCs/>
        </w:rPr>
      </w:pPr>
      <w:r>
        <w:rPr>
          <w:b/>
          <w:bCs/>
        </w:rPr>
        <w:t>What are the Possible Major Subjects to Expect in Industrial Technology Automotive?</w:t>
      </w:r>
    </w:p>
    <w:p w:rsidR="00B81D7B" w:rsidRDefault="00B81D7B" w:rsidP="00B81D7B">
      <w:pPr>
        <w:pStyle w:val="ListParagraph"/>
        <w:numPr>
          <w:ilvl w:val="0"/>
          <w:numId w:val="3"/>
        </w:numPr>
        <w:spacing w:after="200" w:line="276" w:lineRule="auto"/>
      </w:pPr>
      <w:r>
        <w:t>Automotive Electrical System Servicing and Repairing</w:t>
      </w:r>
    </w:p>
    <w:p w:rsidR="00B81D7B" w:rsidRDefault="00B81D7B" w:rsidP="00B81D7B">
      <w:pPr>
        <w:pStyle w:val="ListParagraph"/>
        <w:numPr>
          <w:ilvl w:val="0"/>
          <w:numId w:val="3"/>
        </w:numPr>
        <w:spacing w:after="200" w:line="276" w:lineRule="auto"/>
      </w:pPr>
      <w:r>
        <w:t>Preventive Maintenance and Internal Combustion Engine Servicing</w:t>
      </w:r>
    </w:p>
    <w:p w:rsidR="00B81D7B" w:rsidRDefault="00B81D7B" w:rsidP="00B81D7B">
      <w:pPr>
        <w:pStyle w:val="ListParagraph"/>
        <w:numPr>
          <w:ilvl w:val="0"/>
          <w:numId w:val="3"/>
        </w:numPr>
        <w:spacing w:after="200" w:line="276" w:lineRule="auto"/>
      </w:pPr>
      <w:r>
        <w:t>Shop Lay-Out Organization and Management</w:t>
      </w:r>
    </w:p>
    <w:p w:rsidR="00B81D7B" w:rsidRDefault="00B81D7B" w:rsidP="00B81D7B">
      <w:pPr>
        <w:pStyle w:val="ListParagraph"/>
        <w:numPr>
          <w:ilvl w:val="0"/>
          <w:numId w:val="3"/>
        </w:numPr>
        <w:spacing w:after="200" w:line="276" w:lineRule="auto"/>
      </w:pPr>
      <w:r>
        <w:t>Fundamentals of Corporation</w:t>
      </w:r>
    </w:p>
    <w:p w:rsidR="00B81D7B" w:rsidRDefault="00B81D7B" w:rsidP="00B81D7B">
      <w:pPr>
        <w:pStyle w:val="ListParagraph"/>
        <w:numPr>
          <w:ilvl w:val="0"/>
          <w:numId w:val="3"/>
        </w:numPr>
        <w:spacing w:after="200" w:line="276" w:lineRule="auto"/>
      </w:pPr>
      <w:r>
        <w:t>General and Professional Ethics</w:t>
      </w:r>
    </w:p>
    <w:p w:rsidR="00B81D7B" w:rsidRDefault="00B81D7B" w:rsidP="00B81D7B">
      <w:pPr>
        <w:pStyle w:val="ListParagraph"/>
        <w:numPr>
          <w:ilvl w:val="0"/>
          <w:numId w:val="3"/>
        </w:numPr>
        <w:spacing w:after="200" w:line="276" w:lineRule="auto"/>
      </w:pPr>
      <w:r>
        <w:t>Industrial Organization management</w:t>
      </w:r>
    </w:p>
    <w:p w:rsidR="00B81D7B" w:rsidRDefault="00B81D7B" w:rsidP="00B81D7B">
      <w:pPr>
        <w:pStyle w:val="ListParagraph"/>
        <w:numPr>
          <w:ilvl w:val="0"/>
          <w:numId w:val="3"/>
        </w:numPr>
        <w:spacing w:after="200" w:line="276" w:lineRule="auto"/>
      </w:pPr>
      <w:r>
        <w:t>Technology Research</w:t>
      </w:r>
    </w:p>
    <w:p w:rsidR="00B81D7B" w:rsidRDefault="00B81D7B" w:rsidP="00B81D7B">
      <w:pPr>
        <w:pStyle w:val="ListParagraph"/>
        <w:numPr>
          <w:ilvl w:val="0"/>
          <w:numId w:val="3"/>
        </w:numPr>
        <w:spacing w:after="200" w:line="276" w:lineRule="auto"/>
      </w:pPr>
      <w:r>
        <w:t>Basic Driving</w:t>
      </w:r>
    </w:p>
    <w:p w:rsidR="00B81D7B" w:rsidRDefault="00B81D7B" w:rsidP="00B81D7B">
      <w:pPr>
        <w:pStyle w:val="ListParagraph"/>
        <w:numPr>
          <w:ilvl w:val="0"/>
          <w:numId w:val="3"/>
        </w:numPr>
        <w:spacing w:after="200" w:line="276" w:lineRule="auto"/>
      </w:pPr>
      <w:r>
        <w:t xml:space="preserve">Basic Power Conversion System Service Repair and Maintenance </w:t>
      </w:r>
    </w:p>
    <w:p w:rsidR="00B81D7B" w:rsidRDefault="00B81D7B" w:rsidP="00B81D7B">
      <w:pPr>
        <w:pStyle w:val="ListParagraph"/>
        <w:numPr>
          <w:ilvl w:val="0"/>
          <w:numId w:val="3"/>
        </w:numPr>
        <w:spacing w:after="200" w:line="276" w:lineRule="auto"/>
      </w:pPr>
      <w:r>
        <w:t>Engine Overhauling, Rebuilding</w:t>
      </w:r>
    </w:p>
    <w:p w:rsidR="00B81D7B" w:rsidRDefault="00B81D7B" w:rsidP="00B81D7B">
      <w:pPr>
        <w:rPr>
          <w:b/>
          <w:bCs/>
        </w:rPr>
      </w:pPr>
    </w:p>
    <w:p w:rsidR="00B81D7B" w:rsidRDefault="00B81D7B" w:rsidP="00B81D7B">
      <w:pPr>
        <w:rPr>
          <w:b/>
          <w:bCs/>
        </w:rPr>
      </w:pPr>
      <w:r>
        <w:rPr>
          <w:b/>
          <w:bCs/>
        </w:rPr>
        <w:t xml:space="preserve">What are the Possible Career Opportunities with </w:t>
      </w:r>
      <w:proofErr w:type="spellStart"/>
      <w:proofErr w:type="gramStart"/>
      <w:r>
        <w:rPr>
          <w:b/>
          <w:bCs/>
        </w:rPr>
        <w:t>a</w:t>
      </w:r>
      <w:proofErr w:type="spellEnd"/>
      <w:proofErr w:type="gramEnd"/>
      <w:r>
        <w:rPr>
          <w:b/>
          <w:bCs/>
        </w:rPr>
        <w:t xml:space="preserve"> Industrial Technology Automotive?</w:t>
      </w:r>
    </w:p>
    <w:p w:rsidR="00B81D7B" w:rsidRDefault="00B81D7B" w:rsidP="00B81D7B">
      <w:pPr>
        <w:pStyle w:val="ListParagraph"/>
        <w:numPr>
          <w:ilvl w:val="0"/>
          <w:numId w:val="4"/>
        </w:numPr>
        <w:spacing w:after="200" w:line="276" w:lineRule="auto"/>
      </w:pPr>
      <w:r>
        <w:t>Automotive Mechanic/Technician</w:t>
      </w:r>
    </w:p>
    <w:p w:rsidR="00B81D7B" w:rsidRDefault="00B81D7B" w:rsidP="00B81D7B">
      <w:pPr>
        <w:pStyle w:val="ListParagraph"/>
        <w:numPr>
          <w:ilvl w:val="0"/>
          <w:numId w:val="4"/>
        </w:numPr>
        <w:spacing w:after="200" w:line="276" w:lineRule="auto"/>
      </w:pPr>
      <w:r>
        <w:t>Tune-up Technician</w:t>
      </w:r>
    </w:p>
    <w:p w:rsidR="00B81D7B" w:rsidRDefault="00B81D7B" w:rsidP="00B81D7B">
      <w:pPr>
        <w:pStyle w:val="ListParagraph"/>
        <w:numPr>
          <w:ilvl w:val="0"/>
          <w:numId w:val="4"/>
        </w:numPr>
        <w:spacing w:after="200" w:line="276" w:lineRule="auto"/>
      </w:pPr>
      <w:r>
        <w:t xml:space="preserve">Auto Parts Technician </w:t>
      </w:r>
    </w:p>
    <w:p w:rsidR="00B81D7B" w:rsidRDefault="00B81D7B" w:rsidP="00B81D7B">
      <w:pPr>
        <w:pStyle w:val="ListParagraph"/>
        <w:numPr>
          <w:ilvl w:val="0"/>
          <w:numId w:val="4"/>
        </w:numPr>
        <w:spacing w:after="200" w:line="276" w:lineRule="auto"/>
      </w:pPr>
      <w:r>
        <w:t>Brake Repairer</w:t>
      </w:r>
    </w:p>
    <w:p w:rsidR="00B81D7B" w:rsidRDefault="00B81D7B" w:rsidP="00B81D7B">
      <w:pPr>
        <w:pStyle w:val="ListParagraph"/>
        <w:numPr>
          <w:ilvl w:val="0"/>
          <w:numId w:val="4"/>
        </w:numPr>
        <w:spacing w:after="200" w:line="276" w:lineRule="auto"/>
      </w:pPr>
      <w:r>
        <w:t>Auto Body Painter</w:t>
      </w:r>
    </w:p>
    <w:p w:rsidR="00B81D7B" w:rsidRDefault="00B81D7B" w:rsidP="00B81D7B">
      <w:pPr>
        <w:pStyle w:val="ListParagraph"/>
        <w:numPr>
          <w:ilvl w:val="0"/>
          <w:numId w:val="4"/>
        </w:numPr>
        <w:spacing w:after="200" w:line="276" w:lineRule="auto"/>
      </w:pPr>
      <w:r>
        <w:t>Retail Service Technician</w:t>
      </w:r>
    </w:p>
    <w:p w:rsidR="00B81D7B" w:rsidRDefault="00B81D7B" w:rsidP="00B81D7B">
      <w:pPr>
        <w:pStyle w:val="ListParagraph"/>
        <w:numPr>
          <w:ilvl w:val="0"/>
          <w:numId w:val="4"/>
        </w:numPr>
        <w:spacing w:after="200" w:line="276" w:lineRule="auto"/>
      </w:pPr>
      <w:r>
        <w:t xml:space="preserve">Motorcycle Mechanic </w:t>
      </w:r>
    </w:p>
    <w:p w:rsidR="00B81D7B" w:rsidRDefault="00B81D7B" w:rsidP="00B81D7B">
      <w:pPr>
        <w:pStyle w:val="ListParagraph"/>
        <w:numPr>
          <w:ilvl w:val="0"/>
          <w:numId w:val="4"/>
        </w:numPr>
        <w:spacing w:after="200" w:line="276" w:lineRule="auto"/>
      </w:pPr>
      <w:r>
        <w:t>College/Vocational instructor</w:t>
      </w:r>
    </w:p>
    <w:p w:rsidR="00B81D7B" w:rsidRDefault="00B81D7B" w:rsidP="00B81D7B">
      <w:pPr>
        <w:rPr>
          <w:b/>
          <w:bCs/>
        </w:rPr>
      </w:pPr>
      <w:r>
        <w:rPr>
          <w:b/>
          <w:bCs/>
        </w:rPr>
        <w:lastRenderedPageBreak/>
        <w:t>BACHELOR OF SCIENCE IN INDUSTRIAL TECHNOLOGY - ELECTRONICS</w:t>
      </w:r>
    </w:p>
    <w:p w:rsidR="00B81D7B" w:rsidRDefault="00B81D7B" w:rsidP="00B81D7B">
      <w:pPr>
        <w:rPr>
          <w:b/>
          <w:bCs/>
        </w:rPr>
      </w:pPr>
      <w:r>
        <w:rPr>
          <w:b/>
          <w:bCs/>
        </w:rPr>
        <w:t xml:space="preserve">What Can I Do with </w:t>
      </w:r>
      <w:proofErr w:type="spellStart"/>
      <w:proofErr w:type="gramStart"/>
      <w:r>
        <w:rPr>
          <w:b/>
          <w:bCs/>
        </w:rPr>
        <w:t>a</w:t>
      </w:r>
      <w:proofErr w:type="spellEnd"/>
      <w:proofErr w:type="gramEnd"/>
      <w:r>
        <w:rPr>
          <w:b/>
          <w:bCs/>
        </w:rPr>
        <w:t xml:space="preserve"> Industrial Technology in Electronics?</w:t>
      </w:r>
    </w:p>
    <w:p w:rsidR="00B81D7B" w:rsidRDefault="00B81D7B" w:rsidP="00B81D7B">
      <w:pPr>
        <w:pStyle w:val="ListParagraph"/>
        <w:numPr>
          <w:ilvl w:val="0"/>
          <w:numId w:val="8"/>
        </w:numPr>
        <w:spacing w:after="200" w:line="276" w:lineRule="auto"/>
      </w:pPr>
      <w:r>
        <w:t xml:space="preserve">This program equips the graduates with the right skill set and knowledge in electronic devices, circuits and systems. It also </w:t>
      </w:r>
      <w:bookmarkStart w:id="0" w:name="_GoBack"/>
      <w:bookmarkEnd w:id="0"/>
      <w:r w:rsidR="00146752">
        <w:t>places</w:t>
      </w:r>
      <w:r>
        <w:t xml:space="preserve"> an emphasis on enhancing their competencies and deeper know-how in electronics application such as computers, robotics, medical electronics, audio/video technology, automotive electronics, automation &amp; surveillance systems and many more</w:t>
      </w:r>
    </w:p>
    <w:p w:rsidR="00B81D7B" w:rsidRDefault="00B81D7B" w:rsidP="00B81D7B">
      <w:pPr>
        <w:rPr>
          <w:b/>
          <w:bCs/>
        </w:rPr>
      </w:pPr>
      <w:r>
        <w:rPr>
          <w:b/>
          <w:bCs/>
        </w:rPr>
        <w:t>What are the Possible Major Subjects to Expect in Industrial Technology in Electronics?</w:t>
      </w:r>
    </w:p>
    <w:p w:rsidR="00B81D7B" w:rsidRDefault="00B81D7B" w:rsidP="00B81D7B">
      <w:pPr>
        <w:pStyle w:val="ListParagraph"/>
        <w:numPr>
          <w:ilvl w:val="0"/>
          <w:numId w:val="7"/>
        </w:numPr>
        <w:spacing w:after="200" w:line="276" w:lineRule="auto"/>
      </w:pPr>
      <w:r>
        <w:t>Electronically Controlled Domestic House Hold and repair</w:t>
      </w:r>
    </w:p>
    <w:p w:rsidR="00B81D7B" w:rsidRDefault="00B81D7B" w:rsidP="00B81D7B">
      <w:pPr>
        <w:pStyle w:val="ListParagraph"/>
        <w:numPr>
          <w:ilvl w:val="0"/>
          <w:numId w:val="7"/>
        </w:numPr>
        <w:spacing w:after="200" w:line="276" w:lineRule="auto"/>
      </w:pPr>
      <w:r>
        <w:t>Basic Electronic</w:t>
      </w:r>
    </w:p>
    <w:p w:rsidR="00B81D7B" w:rsidRDefault="00B81D7B" w:rsidP="00B81D7B">
      <w:pPr>
        <w:pStyle w:val="ListParagraph"/>
        <w:numPr>
          <w:ilvl w:val="0"/>
          <w:numId w:val="7"/>
        </w:numPr>
        <w:spacing w:after="200" w:line="276" w:lineRule="auto"/>
      </w:pPr>
      <w:r>
        <w:t>Digital Electronics</w:t>
      </w:r>
    </w:p>
    <w:p w:rsidR="00B81D7B" w:rsidRDefault="00B81D7B" w:rsidP="00B81D7B">
      <w:pPr>
        <w:pStyle w:val="ListParagraph"/>
        <w:numPr>
          <w:ilvl w:val="0"/>
          <w:numId w:val="7"/>
        </w:numPr>
        <w:spacing w:after="200" w:line="276" w:lineRule="auto"/>
      </w:pPr>
      <w:r>
        <w:t>Power Electronics</w:t>
      </w:r>
    </w:p>
    <w:p w:rsidR="00B81D7B" w:rsidRDefault="00B81D7B" w:rsidP="00B81D7B">
      <w:pPr>
        <w:pStyle w:val="ListParagraph"/>
        <w:numPr>
          <w:ilvl w:val="0"/>
          <w:numId w:val="7"/>
        </w:numPr>
        <w:spacing w:after="200" w:line="276" w:lineRule="auto"/>
      </w:pPr>
      <w:r>
        <w:t>statistics</w:t>
      </w:r>
    </w:p>
    <w:p w:rsidR="00B81D7B" w:rsidRDefault="00B81D7B" w:rsidP="00B81D7B">
      <w:pPr>
        <w:pStyle w:val="ListParagraph"/>
        <w:numPr>
          <w:ilvl w:val="0"/>
          <w:numId w:val="7"/>
        </w:numPr>
        <w:spacing w:after="200" w:line="276" w:lineRule="auto"/>
      </w:pPr>
      <w:r>
        <w:t>Shop layout organization and Management</w:t>
      </w:r>
    </w:p>
    <w:p w:rsidR="00B81D7B" w:rsidRDefault="00B81D7B" w:rsidP="00B81D7B">
      <w:pPr>
        <w:pStyle w:val="ListParagraph"/>
        <w:numPr>
          <w:ilvl w:val="0"/>
          <w:numId w:val="7"/>
        </w:numPr>
        <w:spacing w:after="200" w:line="276" w:lineRule="auto"/>
      </w:pPr>
      <w:r>
        <w:t>Audio system and maintenance</w:t>
      </w:r>
    </w:p>
    <w:p w:rsidR="00B81D7B" w:rsidRDefault="00B81D7B" w:rsidP="00B81D7B">
      <w:pPr>
        <w:pStyle w:val="ListParagraph"/>
        <w:numPr>
          <w:ilvl w:val="0"/>
          <w:numId w:val="7"/>
        </w:numPr>
        <w:spacing w:after="200" w:line="276" w:lineRule="auto"/>
      </w:pPr>
      <w:r>
        <w:t xml:space="preserve">Instrumentation trouble shooting and maintenance </w:t>
      </w:r>
    </w:p>
    <w:p w:rsidR="00B81D7B" w:rsidRDefault="00B81D7B" w:rsidP="00B81D7B">
      <w:pPr>
        <w:pStyle w:val="ListParagraph"/>
        <w:numPr>
          <w:ilvl w:val="0"/>
          <w:numId w:val="7"/>
        </w:numPr>
        <w:spacing w:after="200" w:line="276" w:lineRule="auto"/>
      </w:pPr>
      <w:r>
        <w:t>Industrial Automation and Control Electronics</w:t>
      </w:r>
    </w:p>
    <w:p w:rsidR="00B81D7B" w:rsidRDefault="00B81D7B" w:rsidP="00B81D7B">
      <w:pPr>
        <w:pStyle w:val="ListParagraph"/>
        <w:numPr>
          <w:ilvl w:val="0"/>
          <w:numId w:val="7"/>
        </w:numPr>
        <w:spacing w:after="200" w:line="276" w:lineRule="auto"/>
      </w:pPr>
      <w:r>
        <w:t xml:space="preserve">Fundamentals of Mechatronics </w:t>
      </w:r>
    </w:p>
    <w:p w:rsidR="00B81D7B" w:rsidRDefault="00B81D7B" w:rsidP="00B81D7B">
      <w:pPr>
        <w:rPr>
          <w:b/>
          <w:bCs/>
        </w:rPr>
      </w:pPr>
    </w:p>
    <w:p w:rsidR="00B81D7B" w:rsidRDefault="00B81D7B" w:rsidP="00B81D7B">
      <w:pPr>
        <w:rPr>
          <w:b/>
          <w:bCs/>
        </w:rPr>
      </w:pPr>
      <w:r>
        <w:rPr>
          <w:b/>
          <w:bCs/>
        </w:rPr>
        <w:t xml:space="preserve">What are the Possible Career Opportunities with </w:t>
      </w:r>
      <w:proofErr w:type="spellStart"/>
      <w:proofErr w:type="gramStart"/>
      <w:r>
        <w:rPr>
          <w:b/>
          <w:bCs/>
        </w:rPr>
        <w:t>a</w:t>
      </w:r>
      <w:proofErr w:type="spellEnd"/>
      <w:proofErr w:type="gramEnd"/>
      <w:r>
        <w:rPr>
          <w:b/>
          <w:bCs/>
        </w:rPr>
        <w:t xml:space="preserve"> Industrial Technology in Electronics?</w:t>
      </w:r>
    </w:p>
    <w:p w:rsidR="00B81D7B" w:rsidRDefault="00B81D7B" w:rsidP="00B81D7B"/>
    <w:p w:rsidR="00B81D7B" w:rsidRDefault="00B81D7B" w:rsidP="00B81D7B">
      <w:pPr>
        <w:pStyle w:val="ListParagraph"/>
        <w:numPr>
          <w:ilvl w:val="0"/>
          <w:numId w:val="6"/>
        </w:numPr>
        <w:spacing w:after="200" w:line="276" w:lineRule="auto"/>
      </w:pPr>
      <w:r>
        <w:t>Multimedia systems integrator</w:t>
      </w:r>
    </w:p>
    <w:p w:rsidR="00B81D7B" w:rsidRDefault="00B81D7B" w:rsidP="00B81D7B">
      <w:pPr>
        <w:pStyle w:val="ListParagraph"/>
        <w:numPr>
          <w:ilvl w:val="0"/>
          <w:numId w:val="6"/>
        </w:numPr>
        <w:spacing w:after="200" w:line="276" w:lineRule="auto"/>
      </w:pPr>
      <w:r>
        <w:t>Public address systems installer</w:t>
      </w:r>
    </w:p>
    <w:p w:rsidR="00B81D7B" w:rsidRDefault="00B81D7B" w:rsidP="00B81D7B">
      <w:pPr>
        <w:pStyle w:val="ListParagraph"/>
        <w:numPr>
          <w:ilvl w:val="0"/>
          <w:numId w:val="6"/>
        </w:numPr>
        <w:spacing w:after="200" w:line="276" w:lineRule="auto"/>
      </w:pPr>
      <w:r>
        <w:t>Audio/video technologist for live performances</w:t>
      </w:r>
    </w:p>
    <w:p w:rsidR="00B81D7B" w:rsidRDefault="00B81D7B" w:rsidP="00B81D7B">
      <w:pPr>
        <w:pStyle w:val="ListParagraph"/>
        <w:numPr>
          <w:ilvl w:val="0"/>
          <w:numId w:val="6"/>
        </w:numPr>
        <w:spacing w:after="200" w:line="276" w:lineRule="auto"/>
      </w:pPr>
      <w:r>
        <w:t>Repair and maintenance technologist</w:t>
      </w:r>
    </w:p>
    <w:p w:rsidR="00B81D7B" w:rsidRDefault="00B81D7B" w:rsidP="00B81D7B">
      <w:pPr>
        <w:pStyle w:val="ListParagraph"/>
        <w:numPr>
          <w:ilvl w:val="0"/>
          <w:numId w:val="6"/>
        </w:numPr>
        <w:spacing w:after="200" w:line="276" w:lineRule="auto"/>
      </w:pPr>
      <w:r>
        <w:t>Working for sound reinforcement companies</w:t>
      </w:r>
    </w:p>
    <w:p w:rsidR="00B81D7B" w:rsidRDefault="00B81D7B" w:rsidP="00B81D7B">
      <w:pPr>
        <w:pStyle w:val="ListParagraph"/>
        <w:numPr>
          <w:ilvl w:val="0"/>
          <w:numId w:val="6"/>
        </w:numPr>
        <w:spacing w:after="200" w:line="276" w:lineRule="auto"/>
      </w:pPr>
      <w:r>
        <w:t>Broadcast production technologist</w:t>
      </w:r>
    </w:p>
    <w:p w:rsidR="00B81D7B" w:rsidRDefault="00B81D7B" w:rsidP="00B81D7B">
      <w:pPr>
        <w:pStyle w:val="ListParagraph"/>
        <w:numPr>
          <w:ilvl w:val="0"/>
          <w:numId w:val="6"/>
        </w:numPr>
        <w:spacing w:after="200" w:line="276" w:lineRule="auto"/>
      </w:pPr>
      <w:r>
        <w:t>Recording technologist</w:t>
      </w:r>
    </w:p>
    <w:p w:rsidR="00B81D7B" w:rsidRDefault="00B81D7B" w:rsidP="00B81D7B">
      <w:pPr>
        <w:pStyle w:val="ListParagraph"/>
        <w:numPr>
          <w:ilvl w:val="0"/>
          <w:numId w:val="6"/>
        </w:numPr>
        <w:spacing w:after="200" w:line="276" w:lineRule="auto"/>
      </w:pPr>
      <w:proofErr w:type="spellStart"/>
      <w:r>
        <w:t>Technopreneur</w:t>
      </w:r>
      <w:proofErr w:type="spellEnd"/>
      <w:r>
        <w:t xml:space="preserve"> of innovative audio/video equipment dealerships and studios</w:t>
      </w:r>
    </w:p>
    <w:p w:rsidR="00B81D7B" w:rsidRDefault="00B81D7B" w:rsidP="00B81D7B">
      <w:pPr>
        <w:pStyle w:val="ListParagraph"/>
        <w:numPr>
          <w:ilvl w:val="0"/>
          <w:numId w:val="6"/>
        </w:numPr>
        <w:spacing w:after="200" w:line="276" w:lineRule="auto"/>
      </w:pPr>
      <w:r>
        <w:t>Installer of emerging telecommunications technologies</w:t>
      </w:r>
    </w:p>
    <w:p w:rsidR="00B81D7B" w:rsidRDefault="00B81D7B" w:rsidP="00B81D7B">
      <w:pPr>
        <w:pStyle w:val="ListParagraph"/>
        <w:numPr>
          <w:ilvl w:val="0"/>
          <w:numId w:val="6"/>
        </w:numPr>
        <w:spacing w:after="200" w:line="276" w:lineRule="auto"/>
      </w:pPr>
      <w:r>
        <w:t>3G/4G cellular mobile networks installer</w:t>
      </w:r>
    </w:p>
    <w:p w:rsidR="00B81D7B" w:rsidRDefault="00B81D7B" w:rsidP="00B81D7B">
      <w:pPr>
        <w:pStyle w:val="ListParagraph"/>
        <w:numPr>
          <w:ilvl w:val="0"/>
          <w:numId w:val="6"/>
        </w:numPr>
        <w:spacing w:after="200" w:line="276" w:lineRule="auto"/>
      </w:pPr>
      <w:r>
        <w:t>Wireless and wired line network infrastructure installer</w:t>
      </w:r>
    </w:p>
    <w:p w:rsidR="00B81D7B" w:rsidRDefault="00B81D7B" w:rsidP="00B81D7B">
      <w:pPr>
        <w:pStyle w:val="ListParagraph"/>
        <w:numPr>
          <w:ilvl w:val="0"/>
          <w:numId w:val="6"/>
        </w:numPr>
        <w:spacing w:after="200" w:line="276" w:lineRule="auto"/>
      </w:pPr>
      <w:r>
        <w:t>Telecommunications technical specialist</w:t>
      </w:r>
    </w:p>
    <w:p w:rsidR="00B81D7B" w:rsidRDefault="00B81D7B" w:rsidP="00B81D7B">
      <w:pPr>
        <w:pStyle w:val="ListParagraph"/>
        <w:numPr>
          <w:ilvl w:val="0"/>
          <w:numId w:val="6"/>
        </w:numPr>
        <w:spacing w:after="200" w:line="276" w:lineRule="auto"/>
      </w:pPr>
      <w:proofErr w:type="spellStart"/>
      <w:r>
        <w:t>Technopreneur</w:t>
      </w:r>
      <w:proofErr w:type="spellEnd"/>
      <w:r>
        <w:t xml:space="preserve"> of innovative telecommunication solutions.</w:t>
      </w:r>
    </w:p>
    <w:p w:rsidR="00B81D7B" w:rsidRDefault="00B81D7B"/>
    <w:sectPr w:rsidR="00B81D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1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2C"/>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2D"/>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8DE"/>
    <w:multiLevelType w:val="multilevel"/>
    <w:tmpl w:val="7AFC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6A4F17"/>
    <w:multiLevelType w:val="hybridMultilevel"/>
    <w:tmpl w:val="E1EE1F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D7B"/>
    <w:rsid w:val="00146752"/>
    <w:rsid w:val="00B81D7B"/>
    <w:rsid w:val="00D115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3942"/>
  <w15:chartTrackingRefBased/>
  <w15:docId w15:val="{092AD7D6-04F3-4000-B917-823071CA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7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dc:creator>
  <cp:keywords/>
  <dc:description/>
  <cp:lastModifiedBy>Jomer</cp:lastModifiedBy>
  <cp:revision>2</cp:revision>
  <dcterms:created xsi:type="dcterms:W3CDTF">2022-08-16T13:43:00Z</dcterms:created>
  <dcterms:modified xsi:type="dcterms:W3CDTF">2022-08-16T14:18:00Z</dcterms:modified>
</cp:coreProperties>
</file>